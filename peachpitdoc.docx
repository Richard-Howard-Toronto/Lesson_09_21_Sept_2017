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D72A2" w14:textId="1B18F60E" w:rsidR="00EF1FB2" w:rsidRDefault="00794F6E">
      <w:pPr>
        <w:rPr>
          <w:lang w:val="en-CA"/>
        </w:rPr>
      </w:pPr>
      <w:r>
        <w:rPr>
          <w:lang w:val="en-CA"/>
        </w:rPr>
        <w:t>P</w:t>
      </w:r>
      <w:r w:rsidR="001D1969">
        <w:rPr>
          <w:lang w:val="en-CA"/>
        </w:rPr>
        <w:t>eachpit</w:t>
      </w:r>
    </w:p>
    <w:p w14:paraId="7D330945" w14:textId="77777777" w:rsidR="00794F6E" w:rsidRDefault="00794F6E">
      <w:pPr>
        <w:rPr>
          <w:lang w:val="en-CA"/>
        </w:rPr>
      </w:pPr>
    </w:p>
    <w:p w14:paraId="2EC93B0F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5A5C5F"/>
          <w:sz w:val="22"/>
          <w:szCs w:val="22"/>
        </w:rPr>
      </w:pPr>
    </w:p>
    <w:p w14:paraId="78EB7B8C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44"/>
          <w:szCs w:val="44"/>
        </w:rPr>
      </w:pPr>
      <w:hyperlink r:id="rId5" w:history="1">
        <w:r>
          <w:rPr>
            <w:rFonts w:ascii="Helvetica" w:hAnsi="Helvetica" w:cs="Helvetica"/>
            <w:b/>
            <w:bCs/>
            <w:color w:val="285388"/>
            <w:sz w:val="44"/>
            <w:szCs w:val="44"/>
          </w:rPr>
          <w:t>Arrays, Ranges, and Hashes in Ruby</w:t>
        </w:r>
      </w:hyperlink>
    </w:p>
    <w:p w14:paraId="7CEFA689" w14:textId="1B0C836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Helvetica" w:hAnsi="Helvetica" w:cs="Helvetica"/>
          <w:b/>
          <w:bCs/>
          <w:sz w:val="44"/>
          <w:szCs w:val="44"/>
        </w:rPr>
        <w:fldChar w:fldCharType="begin"/>
      </w:r>
      <w:r>
        <w:rPr>
          <w:rFonts w:ascii="Helvetica" w:hAnsi="Helvetica" w:cs="Helvetica"/>
          <w:b/>
          <w:bCs/>
          <w:sz w:val="44"/>
          <w:szCs w:val="44"/>
        </w:rPr>
        <w:instrText>HYPERLINK "http://www.peachpit.com/authors/bio/2a14d669-06f6-48cf-a5b8-907169808b9f"</w:instrText>
      </w:r>
      <w:r>
        <w:rPr>
          <w:rFonts w:ascii="Helvetica" w:hAnsi="Helvetica" w:cs="Helvetica"/>
          <w:b/>
          <w:bCs/>
          <w:sz w:val="44"/>
          <w:szCs w:val="44"/>
        </w:rPr>
      </w:r>
      <w:r>
        <w:rPr>
          <w:rFonts w:ascii="Helvetica" w:hAnsi="Helvetica" w:cs="Helvetica"/>
          <w:b/>
          <w:bCs/>
          <w:sz w:val="44"/>
          <w:szCs w:val="44"/>
        </w:rPr>
        <w:fldChar w:fldCharType="separate"/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1FBD2876" wp14:editId="4DCBB5DB">
            <wp:extent cx="485775" cy="485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4DF91" w14:textId="77777777" w:rsidR="00794F6E" w:rsidRDefault="00794F6E" w:rsidP="00794F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Helvetica" w:hAnsi="Helvetica" w:cs="Helvetica"/>
          <w:b/>
          <w:bCs/>
          <w:sz w:val="44"/>
          <w:szCs w:val="44"/>
        </w:rPr>
        <w:fldChar w:fldCharType="end"/>
      </w: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sz w:val="25"/>
          <w:szCs w:val="25"/>
        </w:rPr>
        <w:t xml:space="preserve">By </w:t>
      </w:r>
      <w:hyperlink r:id="rId7" w:history="1">
        <w:r>
          <w:rPr>
            <w:rFonts w:ascii="Lucida Grande" w:hAnsi="Lucida Grande" w:cs="Lucida Grande"/>
            <w:color w:val="285388"/>
            <w:sz w:val="25"/>
            <w:szCs w:val="25"/>
          </w:rPr>
          <w:t>Larry Ullman</w:t>
        </w:r>
      </w:hyperlink>
    </w:p>
    <w:p w14:paraId="519172A6" w14:textId="77777777" w:rsidR="00794F6E" w:rsidRDefault="00794F6E" w:rsidP="00794F6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sz w:val="25"/>
          <w:szCs w:val="25"/>
        </w:rPr>
        <w:t>Jan 1, 2009</w:t>
      </w:r>
    </w:p>
    <w:p w14:paraId="53E83441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2"/>
          <w:szCs w:val="22"/>
        </w:rPr>
      </w:pPr>
      <w:r>
        <w:rPr>
          <w:rFonts w:ascii=".Apple Color Emoji UI" w:eastAsia=".Apple Color Emoji UI" w:hAnsi=".Apple Color Emoji UI" w:cs=".Apple Color Emoji UI"/>
          <w:color w:val="535353"/>
          <w:sz w:val="22"/>
          <w:szCs w:val="22"/>
        </w:rPr>
        <w:t>📄</w:t>
      </w:r>
      <w:r>
        <w:rPr>
          <w:rFonts w:ascii="Lucida Grande" w:hAnsi="Lucida Grande" w:cs="Lucida Grande"/>
          <w:color w:val="535353"/>
          <w:sz w:val="22"/>
          <w:szCs w:val="22"/>
        </w:rPr>
        <w:t xml:space="preserve"> Contents</w:t>
      </w:r>
    </w:p>
    <w:p w14:paraId="0E297550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535353"/>
          <w:sz w:val="27"/>
          <w:szCs w:val="27"/>
        </w:rPr>
      </w:pPr>
      <w:r>
        <w:rPr>
          <w:rFonts w:ascii="Helvetica" w:hAnsi="Helvetica" w:cs="Helvetica"/>
          <w:color w:val="535353"/>
          <w:sz w:val="27"/>
          <w:szCs w:val="27"/>
        </w:rPr>
        <w:t>␡</w:t>
      </w:r>
    </w:p>
    <w:p w14:paraId="67862D6A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8" w:history="1">
        <w:r>
          <w:rPr>
            <w:rFonts w:ascii="Lucida Grande" w:hAnsi="Lucida Grande" w:cs="Lucida Grande"/>
            <w:color w:val="535353"/>
            <w:sz w:val="22"/>
            <w:szCs w:val="22"/>
          </w:rPr>
          <w:t>Creating Arrays</w:t>
        </w:r>
      </w:hyperlink>
    </w:p>
    <w:p w14:paraId="218933EB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9" w:history="1">
        <w:r>
          <w:rPr>
            <w:rFonts w:ascii="Lucida Grande" w:hAnsi="Lucida Grande" w:cs="Lucida Grande"/>
            <w:color w:val="535353"/>
            <w:sz w:val="22"/>
            <w:szCs w:val="22"/>
          </w:rPr>
          <w:t>Common Array Methods</w:t>
        </w:r>
      </w:hyperlink>
    </w:p>
    <w:p w14:paraId="2799943E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10" w:history="1">
        <w:r>
          <w:rPr>
            <w:rFonts w:ascii="Lucida Grande" w:hAnsi="Lucida Grande" w:cs="Lucida Grande"/>
            <w:color w:val="535353"/>
            <w:sz w:val="22"/>
            <w:szCs w:val="22"/>
          </w:rPr>
          <w:t>Adding Elements</w:t>
        </w:r>
      </w:hyperlink>
    </w:p>
    <w:p w14:paraId="49D8C825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r>
        <w:rPr>
          <w:rFonts w:ascii="Lucida Grande" w:hAnsi="Lucida Grande" w:cs="Lucida Grande"/>
          <w:sz w:val="22"/>
          <w:szCs w:val="22"/>
        </w:rPr>
        <w:t>Removing Elements</w:t>
      </w:r>
    </w:p>
    <w:p w14:paraId="1C830112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11" w:history="1">
        <w:r>
          <w:rPr>
            <w:rFonts w:ascii="Lucida Grande" w:hAnsi="Lucida Grande" w:cs="Lucida Grande"/>
            <w:color w:val="535353"/>
            <w:sz w:val="22"/>
            <w:szCs w:val="22"/>
          </w:rPr>
          <w:t>Arrays and Strings</w:t>
        </w:r>
      </w:hyperlink>
    </w:p>
    <w:p w14:paraId="68CCC9E8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12" w:history="1">
        <w:r>
          <w:rPr>
            <w:rFonts w:ascii="Lucida Grande" w:hAnsi="Lucida Grande" w:cs="Lucida Grande"/>
            <w:color w:val="535353"/>
            <w:sz w:val="22"/>
            <w:szCs w:val="22"/>
          </w:rPr>
          <w:t>Using Ranges</w:t>
        </w:r>
      </w:hyperlink>
    </w:p>
    <w:p w14:paraId="136AB63B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13" w:history="1">
        <w:r>
          <w:rPr>
            <w:rFonts w:ascii="Lucida Grande" w:hAnsi="Lucida Grande" w:cs="Lucida Grande"/>
            <w:color w:val="535353"/>
            <w:sz w:val="22"/>
            <w:szCs w:val="22"/>
          </w:rPr>
          <w:t>Creating a Hash</w:t>
        </w:r>
      </w:hyperlink>
    </w:p>
    <w:p w14:paraId="7FDDACF4" w14:textId="77777777" w:rsidR="00794F6E" w:rsidRDefault="00794F6E" w:rsidP="00794F6E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hyperlink r:id="rId14" w:history="1">
        <w:r>
          <w:rPr>
            <w:rFonts w:ascii="Lucida Grande" w:hAnsi="Lucida Grande" w:cs="Lucida Grande"/>
            <w:color w:val="535353"/>
            <w:sz w:val="22"/>
            <w:szCs w:val="22"/>
          </w:rPr>
          <w:t>Common Hash Methods</w:t>
        </w:r>
      </w:hyperlink>
    </w:p>
    <w:p w14:paraId="7640FD54" w14:textId="77777777" w:rsidR="00794F6E" w:rsidRDefault="00794F6E" w:rsidP="00794F6E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r>
        <w:rPr>
          <w:rFonts w:ascii="Helvetica" w:hAnsi="Helvetica" w:cs="Helvetica"/>
          <w:color w:val="535353"/>
          <w:kern w:val="1"/>
          <w:sz w:val="22"/>
          <w:szCs w:val="22"/>
        </w:rPr>
        <w:tab/>
      </w:r>
      <w:r>
        <w:rPr>
          <w:rFonts w:ascii="Helvetica" w:hAnsi="Helvetica" w:cs="Helvetica"/>
          <w:color w:val="535353"/>
          <w:kern w:val="1"/>
          <w:sz w:val="22"/>
          <w:szCs w:val="22"/>
        </w:rPr>
        <w:tab/>
      </w:r>
      <w:hyperlink r:id="rId15" w:history="1">
        <w:r>
          <w:rPr>
            <w:rFonts w:ascii="Cambria" w:eastAsia="Cambria" w:hAnsi="Cambria" w:cs="Cambria"/>
            <w:color w:val="535353"/>
            <w:sz w:val="22"/>
            <w:szCs w:val="22"/>
          </w:rPr>
          <w:t>⎙</w:t>
        </w:r>
        <w:r>
          <w:rPr>
            <w:rFonts w:ascii="Lucida Grande" w:hAnsi="Lucida Grande" w:cs="Lucida Grande"/>
            <w:color w:val="535353"/>
            <w:sz w:val="22"/>
            <w:szCs w:val="22"/>
          </w:rPr>
          <w:t xml:space="preserve"> Print</w:t>
        </w:r>
      </w:hyperlink>
      <w:r>
        <w:rPr>
          <w:rFonts w:ascii="Lucida Grande" w:hAnsi="Lucida Grande" w:cs="Lucida Grande"/>
          <w:sz w:val="22"/>
          <w:szCs w:val="22"/>
        </w:rPr>
        <w:t xml:space="preserve"> </w:t>
      </w:r>
      <w:hyperlink r:id="rId16" w:history="1">
        <w:r>
          <w:rPr>
            <w:rFonts w:ascii="Helvetica" w:hAnsi="Helvetica" w:cs="Helvetica"/>
            <w:color w:val="535353"/>
            <w:sz w:val="22"/>
            <w:szCs w:val="22"/>
          </w:rPr>
          <w:t>+</w:t>
        </w:r>
        <w:r>
          <w:rPr>
            <w:rFonts w:ascii="Lucida Grande" w:hAnsi="Lucida Grande" w:cs="Lucida Grande"/>
            <w:color w:val="535353"/>
            <w:sz w:val="22"/>
            <w:szCs w:val="22"/>
          </w:rPr>
          <w:t xml:space="preserve"> Share This</w:t>
        </w:r>
      </w:hyperlink>
    </w:p>
    <w:p w14:paraId="364386E9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Lucida Grande" w:hAnsi="Lucida Grande" w:cs="Lucida Grande"/>
          <w:sz w:val="19"/>
          <w:szCs w:val="19"/>
        </w:rPr>
      </w:pPr>
      <w:hyperlink r:id="rId17" w:history="1">
        <w:r>
          <w:rPr>
            <w:rFonts w:ascii="Lucida Grande" w:hAnsi="Lucida Grande" w:cs="Lucida Grande"/>
            <w:color w:val="535353"/>
            <w:sz w:val="19"/>
            <w:szCs w:val="19"/>
          </w:rPr>
          <w:t>&lt; Back</w:t>
        </w:r>
      </w:hyperlink>
      <w:r>
        <w:rPr>
          <w:rFonts w:ascii="Lucida Grande" w:hAnsi="Lucida Grande" w:cs="Lucida Grande"/>
          <w:sz w:val="19"/>
          <w:szCs w:val="19"/>
        </w:rPr>
        <w:t xml:space="preserve"> </w:t>
      </w:r>
      <w:r>
        <w:rPr>
          <w:rFonts w:ascii="Lucida Grande" w:hAnsi="Lucida Grande" w:cs="Lucida Grande"/>
          <w:b/>
          <w:bCs/>
          <w:sz w:val="19"/>
          <w:szCs w:val="19"/>
        </w:rPr>
        <w:t>Page 4</w:t>
      </w:r>
      <w:r>
        <w:rPr>
          <w:rFonts w:ascii="Lucida Grande" w:hAnsi="Lucida Grande" w:cs="Lucida Grande"/>
          <w:sz w:val="19"/>
          <w:szCs w:val="19"/>
        </w:rPr>
        <w:t xml:space="preserve"> of 8 </w:t>
      </w:r>
      <w:hyperlink r:id="rId18" w:history="1">
        <w:r>
          <w:rPr>
            <w:rFonts w:ascii="Lucida Grande" w:hAnsi="Lucida Grande" w:cs="Lucida Grande"/>
            <w:color w:val="535353"/>
            <w:sz w:val="19"/>
            <w:szCs w:val="19"/>
          </w:rPr>
          <w:t>Next &gt;</w:t>
        </w:r>
      </w:hyperlink>
    </w:p>
    <w:p w14:paraId="579B7B2D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4"/>
          <w:szCs w:val="34"/>
        </w:rPr>
      </w:pPr>
      <w:r>
        <w:rPr>
          <w:rFonts w:ascii="Helvetica" w:hAnsi="Helvetica" w:cs="Helvetica"/>
          <w:b/>
          <w:bCs/>
          <w:sz w:val="34"/>
          <w:szCs w:val="34"/>
        </w:rPr>
        <w:t>This chapter is from the book</w:t>
      </w:r>
    </w:p>
    <w:p w14:paraId="02D141B9" w14:textId="5FEF96AC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Helvetica" w:hAnsi="Helvetica" w:cs="Helvetica"/>
          <w:b/>
          <w:bCs/>
          <w:sz w:val="34"/>
          <w:szCs w:val="34"/>
        </w:rPr>
        <w:fldChar w:fldCharType="begin"/>
      </w:r>
      <w:r>
        <w:rPr>
          <w:rFonts w:ascii="Helvetica" w:hAnsi="Helvetica" w:cs="Helvetica"/>
          <w:b/>
          <w:bCs/>
          <w:sz w:val="34"/>
          <w:szCs w:val="34"/>
        </w:rPr>
        <w:instrText>HYPERLINK "http://www.peachpit.com/store/ruby-visual-quickstart-guide-9780321553850?w_ptgrevartcl=Arrays%2c+Ranges%2c+and+Hashes+in+Ruby_1278994"</w:instrText>
      </w:r>
      <w:r>
        <w:rPr>
          <w:rFonts w:ascii="Helvetica" w:hAnsi="Helvetica" w:cs="Helvetica"/>
          <w:b/>
          <w:bCs/>
          <w:sz w:val="34"/>
          <w:szCs w:val="34"/>
        </w:rPr>
      </w:r>
      <w:r>
        <w:rPr>
          <w:rFonts w:ascii="Helvetica" w:hAnsi="Helvetica" w:cs="Helvetica"/>
          <w:b/>
          <w:bCs/>
          <w:sz w:val="34"/>
          <w:szCs w:val="34"/>
        </w:rPr>
        <w:fldChar w:fldCharType="separate"/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36C5F236" wp14:editId="0F4EDFE2">
            <wp:extent cx="228600" cy="295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F78D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285388"/>
          <w:sz w:val="25"/>
          <w:szCs w:val="25"/>
        </w:rPr>
        <w:t>Ruby: Visual QuickStart Guide</w:t>
      </w:r>
      <w:r>
        <w:rPr>
          <w:rFonts w:ascii="Helvetica" w:hAnsi="Helvetica" w:cs="Helvetica"/>
          <w:b/>
          <w:bCs/>
          <w:sz w:val="34"/>
          <w:szCs w:val="34"/>
        </w:rPr>
        <w:fldChar w:fldCharType="end"/>
      </w:r>
      <w:r>
        <w:rPr>
          <w:rFonts w:ascii="Lucida Grande" w:hAnsi="Lucida Grande" w:cs="Lucida Grande"/>
          <w:sz w:val="25"/>
          <w:szCs w:val="25"/>
        </w:rPr>
        <w:t xml:space="preserve"> </w:t>
      </w:r>
    </w:p>
    <w:p w14:paraId="286FAF8C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</w:p>
    <w:p w14:paraId="5FAE57BD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hyperlink r:id="rId20" w:history="1">
        <w:r>
          <w:rPr>
            <w:rFonts w:ascii="Helvetica" w:hAnsi="Helvetica" w:cs="Helvetica"/>
            <w:color w:val="FFFFFF"/>
            <w:sz w:val="23"/>
            <w:szCs w:val="23"/>
          </w:rPr>
          <w:t>Learn More</w:t>
        </w:r>
      </w:hyperlink>
      <w:r>
        <w:rPr>
          <w:rFonts w:ascii="Lucida Grande" w:hAnsi="Lucida Grande" w:cs="Lucida Grande"/>
          <w:sz w:val="25"/>
          <w:szCs w:val="25"/>
        </w:rPr>
        <w:t xml:space="preserve"> </w:t>
      </w:r>
      <w:hyperlink r:id="rId21" w:history="1">
        <w:r>
          <w:rPr>
            <w:rFonts w:ascii="SimSun" w:eastAsia="SimSun" w:hAnsi="SimSun" w:cs="SimSun"/>
            <w:color w:val="FFFFFF"/>
            <w:sz w:val="20"/>
            <w:szCs w:val="20"/>
          </w:rPr>
          <w:t></w:t>
        </w:r>
        <w:r>
          <w:rPr>
            <w:rFonts w:ascii="Helvetica" w:hAnsi="Helvetica" w:cs="Helvetica"/>
            <w:color w:val="FFFFFF"/>
            <w:sz w:val="23"/>
            <w:szCs w:val="23"/>
          </w:rPr>
          <w:t>Buy</w:t>
        </w:r>
      </w:hyperlink>
    </w:p>
    <w:p w14:paraId="3E68CB3F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8"/>
          <w:szCs w:val="38"/>
        </w:rPr>
      </w:pPr>
      <w:r>
        <w:rPr>
          <w:rFonts w:ascii="Helvetica" w:hAnsi="Helvetica" w:cs="Helvetica"/>
          <w:b/>
          <w:bCs/>
          <w:sz w:val="38"/>
          <w:szCs w:val="38"/>
        </w:rPr>
        <w:t>Removing Elements</w:t>
      </w:r>
    </w:p>
    <w:p w14:paraId="554A04B4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Just as you can add new elements to existing arrays, you can remove elements, too. To remove the last element from the array, use </w:t>
      </w:r>
      <w:r>
        <w:rPr>
          <w:rFonts w:ascii="Courier" w:hAnsi="Courier" w:cs="Courier"/>
          <w:sz w:val="26"/>
          <w:szCs w:val="26"/>
        </w:rPr>
        <w:t>pop</w:t>
      </w:r>
      <w:r>
        <w:rPr>
          <w:rFonts w:ascii="Lucida Grande" w:hAnsi="Lucida Grande" w:cs="Lucida Grande"/>
          <w:sz w:val="25"/>
          <w:szCs w:val="25"/>
        </w:rPr>
        <w:t>:</w:t>
      </w:r>
    </w:p>
    <w:p w14:paraId="13A35EE9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= [1, 2]</w:t>
      </w:r>
    </w:p>
    <w:p w14:paraId="7D7CCB3C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a.pop # a = [1]</w:t>
      </w:r>
    </w:p>
    <w:p w14:paraId="378DBEA6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To remove an item from the beginning of the array, use </w:t>
      </w:r>
      <w:r>
        <w:rPr>
          <w:rFonts w:ascii="Courier" w:hAnsi="Courier" w:cs="Courier"/>
          <w:sz w:val="26"/>
          <w:szCs w:val="26"/>
        </w:rPr>
        <w:t>shift</w:t>
      </w:r>
      <w:r>
        <w:rPr>
          <w:rFonts w:ascii="Lucida Grande" w:hAnsi="Lucida Grande" w:cs="Lucida Grande"/>
          <w:sz w:val="25"/>
          <w:szCs w:val="25"/>
        </w:rPr>
        <w:t>:</w:t>
      </w:r>
    </w:p>
    <w:p w14:paraId="53D7B7E7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= [1, 2, 3, 4]</w:t>
      </w:r>
    </w:p>
    <w:p w14:paraId="15B6EB58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a.shift # a = [2, 3, 4]</w:t>
      </w:r>
    </w:p>
    <w:p w14:paraId="256F3AF4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To remove an item from the middle of the array, use </w:t>
      </w:r>
      <w:r>
        <w:rPr>
          <w:rFonts w:ascii="Courier" w:hAnsi="Courier" w:cs="Courier"/>
          <w:sz w:val="26"/>
          <w:szCs w:val="26"/>
        </w:rPr>
        <w:t>delete_at</w:t>
      </w:r>
      <w:r>
        <w:rPr>
          <w:rFonts w:ascii="Lucida Grande" w:hAnsi="Lucida Grande" w:cs="Lucida Grande"/>
          <w:sz w:val="25"/>
          <w:szCs w:val="25"/>
        </w:rPr>
        <w:t>, providing it the index position of the item to be deleted:</w:t>
      </w:r>
    </w:p>
    <w:p w14:paraId="37356E05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= [1, 2, 3, 4, 5, 6]</w:t>
      </w:r>
    </w:p>
    <w:p w14:paraId="17CA8551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a.delete_at(2) # a = [1, 2, 4, 5, 6]</w:t>
      </w:r>
    </w:p>
    <w:p w14:paraId="4F69438D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To remove an item from the array based upon its value, use </w:t>
      </w:r>
      <w:r>
        <w:rPr>
          <w:rFonts w:ascii="Courier" w:hAnsi="Courier" w:cs="Courier"/>
          <w:sz w:val="26"/>
          <w:szCs w:val="26"/>
        </w:rPr>
        <w:t>delete</w:t>
      </w:r>
      <w:r>
        <w:rPr>
          <w:rFonts w:ascii="Lucida Grande" w:hAnsi="Lucida Grande" w:cs="Lucida Grande"/>
          <w:sz w:val="25"/>
          <w:szCs w:val="25"/>
        </w:rPr>
        <w:t>:</w:t>
      </w:r>
    </w:p>
    <w:p w14:paraId="14514ADF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pets = ['cat', 'dog', 'rabbit', 'parrot']</w:t>
      </w:r>
    </w:p>
    <w:p w14:paraId="0DB20DE7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a.delete('dog')</w:t>
      </w:r>
    </w:p>
    <w:p w14:paraId="02CC15F0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# pets = ['cat', 'rabbit', 'parrot']</w:t>
      </w:r>
    </w:p>
    <w:p w14:paraId="6A724272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Each of these methods not only removes the element from the array but also </w:t>
      </w:r>
      <w:r>
        <w:rPr>
          <w:rFonts w:ascii="Lucida Grande" w:hAnsi="Lucida Grande" w:cs="Lucida Grande"/>
          <w:sz w:val="25"/>
          <w:szCs w:val="25"/>
        </w:rPr>
        <w:lastRenderedPageBreak/>
        <w:t xml:space="preserve">returns the removed value (just like </w:t>
      </w:r>
      <w:r>
        <w:rPr>
          <w:rFonts w:ascii="Courier" w:hAnsi="Courier" w:cs="Courier"/>
          <w:sz w:val="26"/>
          <w:szCs w:val="26"/>
        </w:rPr>
        <w:t>slice!</w:t>
      </w:r>
      <w:r>
        <w:rPr>
          <w:rFonts w:ascii="Lucida Grande" w:hAnsi="Lucida Grande" w:cs="Lucida Grande"/>
          <w:sz w:val="25"/>
          <w:szCs w:val="25"/>
        </w:rPr>
        <w:t>).</w:t>
      </w:r>
    </w:p>
    <w:p w14:paraId="3C6BFA57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  <w:color w:val="FFFFFF"/>
          <w:sz w:val="25"/>
          <w:szCs w:val="25"/>
        </w:rPr>
      </w:pPr>
      <w:r>
        <w:rPr>
          <w:rFonts w:ascii="Lucida Grande" w:hAnsi="Lucida Grande" w:cs="Lucida Grande"/>
          <w:b/>
          <w:bCs/>
          <w:color w:val="FFFFFF"/>
          <w:sz w:val="25"/>
          <w:szCs w:val="25"/>
        </w:rPr>
        <w:t>Multiple Array Interactions</w:t>
      </w:r>
    </w:p>
    <w:p w14:paraId="156FADCE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If you have two (or more) arrays, what you can do with them is even more interesting. The </w:t>
      </w:r>
      <w:r>
        <w:rPr>
          <w:rFonts w:ascii="Courier" w:hAnsi="Courier" w:cs="Courier"/>
          <w:sz w:val="26"/>
          <w:szCs w:val="26"/>
        </w:rPr>
        <w:t>+</w:t>
      </w:r>
      <w:r>
        <w:rPr>
          <w:rFonts w:ascii="Lucida Grande" w:hAnsi="Lucida Grande" w:cs="Lucida Grande"/>
          <w:sz w:val="25"/>
          <w:szCs w:val="25"/>
        </w:rPr>
        <w:t xml:space="preserve">, </w:t>
      </w:r>
      <w:r>
        <w:rPr>
          <w:rFonts w:ascii="Courier" w:hAnsi="Courier" w:cs="Courier"/>
          <w:sz w:val="26"/>
          <w:szCs w:val="26"/>
        </w:rPr>
        <w:t>&amp;</w:t>
      </w:r>
      <w:r>
        <w:rPr>
          <w:rFonts w:ascii="Lucida Grande" w:hAnsi="Lucida Grande" w:cs="Lucida Grande"/>
          <w:sz w:val="25"/>
          <w:szCs w:val="25"/>
        </w:rPr>
        <w:t xml:space="preserve">, and </w:t>
      </w:r>
      <w:r>
        <w:rPr>
          <w:rFonts w:ascii="Courier" w:hAnsi="Courier" w:cs="Courier"/>
          <w:sz w:val="26"/>
          <w:szCs w:val="26"/>
        </w:rPr>
        <w:t>|</w:t>
      </w:r>
      <w:r>
        <w:rPr>
          <w:rFonts w:ascii="Lucida Grande" w:hAnsi="Lucida Grande" w:cs="Lucida Grande"/>
          <w:sz w:val="25"/>
          <w:szCs w:val="25"/>
        </w:rPr>
        <w:t xml:space="preserve"> operators perform difference, intersection, and union, respectively. Start with two arrays:</w:t>
      </w:r>
    </w:p>
    <w:p w14:paraId="786B7546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= [1, 2, 3, 4]</w:t>
      </w:r>
    </w:p>
    <w:p w14:paraId="4D7EFC89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b = [4, 5, 6]</w:t>
      </w:r>
    </w:p>
    <w:p w14:paraId="1BAAE239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 xml:space="preserve">The difference between the two will be a copy of </w:t>
      </w:r>
      <w:r>
        <w:rPr>
          <w:rFonts w:ascii="Courier" w:hAnsi="Courier" w:cs="Courier"/>
          <w:sz w:val="26"/>
          <w:szCs w:val="26"/>
        </w:rPr>
        <w:t>a</w:t>
      </w:r>
      <w:r>
        <w:rPr>
          <w:rFonts w:ascii="Lucida Grande" w:hAnsi="Lucida Grande" w:cs="Lucida Grande"/>
          <w:sz w:val="25"/>
          <w:szCs w:val="25"/>
        </w:rPr>
        <w:t xml:space="preserve"> with any elements also in </w:t>
      </w:r>
      <w:r>
        <w:rPr>
          <w:rFonts w:ascii="Courier" w:hAnsi="Courier" w:cs="Courier"/>
          <w:sz w:val="26"/>
          <w:szCs w:val="26"/>
        </w:rPr>
        <w:t>b</w:t>
      </w:r>
      <w:r>
        <w:rPr>
          <w:rFonts w:ascii="Lucida Grande" w:hAnsi="Lucida Grande" w:cs="Lucida Grande"/>
          <w:sz w:val="25"/>
          <w:szCs w:val="25"/>
        </w:rPr>
        <w:t xml:space="preserve"> removed:</w:t>
      </w:r>
    </w:p>
    <w:p w14:paraId="05B55F01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- b # [1, 2, 3]</w:t>
      </w:r>
    </w:p>
    <w:p w14:paraId="1A0A68FB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>The intersection of the two returns a new array containing only those elements found in both (with any duplicates removed):</w:t>
      </w:r>
    </w:p>
    <w:p w14:paraId="1C6A20D4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&amp; b # [4]</w:t>
      </w:r>
    </w:p>
    <w:p w14:paraId="2E7A2EF9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>The union of the two will be the creation of a new array containing every unique element found in both:</w:t>
      </w:r>
    </w:p>
    <w:p w14:paraId="2068C4A6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a | b # [1, 2, 3, 4, 5, 6]</w:t>
      </w:r>
    </w:p>
    <w:p w14:paraId="6E4CE500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4"/>
          <w:szCs w:val="34"/>
        </w:rPr>
      </w:pPr>
      <w:r>
        <w:rPr>
          <w:rFonts w:ascii="Helvetica" w:hAnsi="Helvetica" w:cs="Helvetica"/>
          <w:b/>
          <w:bCs/>
          <w:sz w:val="34"/>
          <w:szCs w:val="34"/>
        </w:rPr>
        <w:t>To remove elements:</w:t>
      </w:r>
    </w:p>
    <w:p w14:paraId="16FA22E5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262626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>Create a new array: </w:t>
      </w:r>
      <w:r>
        <w:rPr>
          <w:rFonts w:ascii="Courier" w:hAnsi="Courier" w:cs="Courier"/>
          <w:color w:val="262626"/>
          <w:sz w:val="25"/>
          <w:szCs w:val="25"/>
        </w:rPr>
        <w:t>groceries = %w{milk kiwis carrots</w:t>
      </w:r>
    </w:p>
    <w:p w14:paraId="15196244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Calibri" w:eastAsia="Calibri" w:hAnsi="Calibri" w:cs="Calibri"/>
          <w:color w:val="262626"/>
          <w:sz w:val="25"/>
          <w:szCs w:val="25"/>
        </w:rPr>
        <w:t>→</w:t>
      </w:r>
      <w:r>
        <w:rPr>
          <w:rFonts w:ascii="Courier" w:hAnsi="Courier" w:cs="Courier"/>
          <w:color w:val="262626"/>
          <w:sz w:val="25"/>
          <w:szCs w:val="25"/>
        </w:rPr>
        <w:t xml:space="preserve"> tofu steak beets salt turnips} </w:t>
      </w:r>
      <w:r>
        <w:rPr>
          <w:rFonts w:ascii="Lucida Grande" w:hAnsi="Lucida Grande" w:cs="Lucida Grande"/>
          <w:sz w:val="25"/>
          <w:szCs w:val="25"/>
        </w:rPr>
        <w:t xml:space="preserve">Using the </w:t>
      </w:r>
      <w:r>
        <w:rPr>
          <w:rFonts w:ascii="Courier" w:hAnsi="Courier" w:cs="Courier"/>
          <w:sz w:val="26"/>
          <w:szCs w:val="26"/>
        </w:rPr>
        <w:t>%w</w:t>
      </w:r>
      <w:r>
        <w:rPr>
          <w:rFonts w:ascii="Lucida Grande" w:hAnsi="Lucida Grande" w:cs="Lucida Grande"/>
          <w:sz w:val="25"/>
          <w:szCs w:val="25"/>
        </w:rPr>
        <w:t xml:space="preserve"> technique discussed in the first section of the chapter, I’ll quickly create a list of words (the </w:t>
      </w:r>
      <w:r>
        <w:rPr>
          <w:rFonts w:ascii="Courier" w:hAnsi="Courier" w:cs="Courier"/>
          <w:sz w:val="26"/>
          <w:szCs w:val="26"/>
        </w:rPr>
        <w:t>%w</w:t>
      </w:r>
      <w:r>
        <w:rPr>
          <w:rFonts w:ascii="Lucida Grande" w:hAnsi="Lucida Grande" w:cs="Lucida Grande"/>
          <w:sz w:val="25"/>
          <w:szCs w:val="25"/>
        </w:rPr>
        <w:t xml:space="preserve"> means that each array element is separated by a space, so that quotes are not required).</w:t>
      </w:r>
    </w:p>
    <w:p w14:paraId="09DB9197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262626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>Remove the second item from the array (</w:t>
      </w:r>
      <w:hyperlink r:id="rId22" w:history="1">
        <w:r>
          <w:rPr>
            <w:rFonts w:ascii="Lucida Grande" w:hAnsi="Lucida Grande" w:cs="Lucida Grande"/>
            <w:b/>
            <w:bCs/>
            <w:color w:val="285388"/>
            <w:sz w:val="25"/>
            <w:szCs w:val="25"/>
          </w:rPr>
          <w:t>Figure 4.11</w:t>
        </w:r>
      </w:hyperlink>
      <w:r>
        <w:rPr>
          <w:rFonts w:ascii="Lucida Grande" w:hAnsi="Lucida Grande" w:cs="Lucida Grande"/>
          <w:sz w:val="25"/>
          <w:szCs w:val="25"/>
        </w:rPr>
        <w:t>): </w:t>
      </w:r>
      <w:r>
        <w:rPr>
          <w:rFonts w:ascii="Courier" w:hAnsi="Courier" w:cs="Courier"/>
          <w:color w:val="262626"/>
          <w:sz w:val="25"/>
          <w:szCs w:val="25"/>
        </w:rPr>
        <w:t>groceries.delete_at(1)</w:t>
      </w:r>
    </w:p>
    <w:p w14:paraId="476CFAE3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puts groceries.inspect</w:t>
      </w:r>
    </w:p>
    <w:p w14:paraId="3AE1B6AC" w14:textId="027812A3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Lucida Grande" w:hAnsi="Lucida Grande" w:cs="Lucida Grande"/>
          <w:color w:val="285388"/>
          <w:kern w:val="1"/>
          <w:sz w:val="25"/>
          <w:szCs w:val="25"/>
        </w:rPr>
        <w:fldChar w:fldCharType="begin"/>
      </w:r>
      <w:r>
        <w:rPr>
          <w:rFonts w:ascii="Lucida Grande" w:hAnsi="Lucida Grande" w:cs="Lucida Grande"/>
          <w:color w:val="285388"/>
          <w:kern w:val="1"/>
          <w:sz w:val="25"/>
          <w:szCs w:val="25"/>
        </w:rPr>
        <w:instrText>HYPERLINK "javascript:popUp('/content/images/chap4_9780321553850/elementLinks/fig_04-11.jpg')"</w:instrText>
      </w:r>
      <w:r>
        <w:rPr>
          <w:rFonts w:ascii="Lucida Grande" w:hAnsi="Lucida Grande" w:cs="Lucida Grande"/>
          <w:color w:val="285388"/>
          <w:kern w:val="1"/>
          <w:sz w:val="25"/>
          <w:szCs w:val="25"/>
        </w:rPr>
      </w:r>
      <w:r>
        <w:rPr>
          <w:rFonts w:ascii="Lucida Grande" w:hAnsi="Lucida Grande" w:cs="Lucida Grande"/>
          <w:color w:val="285388"/>
          <w:kern w:val="1"/>
          <w:sz w:val="25"/>
          <w:szCs w:val="25"/>
        </w:rPr>
        <w:fldChar w:fldCharType="separate"/>
      </w:r>
      <w:r>
        <w:rPr>
          <w:rFonts w:ascii="Lucida Grande" w:hAnsi="Lucida Grande" w:cs="Lucida Grande"/>
          <w:color w:val="285388"/>
          <w:sz w:val="25"/>
          <w:szCs w:val="25"/>
        </w:rPr>
        <w:t xml:space="preserve">            </w:t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62E9D60F" wp14:editId="739DA962">
            <wp:extent cx="952500" cy="276225"/>
            <wp:effectExtent l="0" t="0" r="1270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C705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285388"/>
          <w:kern w:val="1"/>
          <w:sz w:val="25"/>
          <w:szCs w:val="25"/>
        </w:rPr>
        <w:fldChar w:fldCharType="end"/>
      </w:r>
      <w:hyperlink r:id="rId24" w:history="1">
        <w:r>
          <w:rPr>
            <w:rFonts w:ascii="Lucida Grande" w:hAnsi="Lucida Grande" w:cs="Lucida Grande"/>
            <w:color w:val="285388"/>
            <w:sz w:val="25"/>
            <w:szCs w:val="25"/>
          </w:rPr>
          <w:t xml:space="preserve">         </w:t>
        </w:r>
      </w:hyperlink>
      <w:r>
        <w:rPr>
          <w:rFonts w:ascii="Lucida Grande" w:hAnsi="Lucida Grande" w:cs="Lucida Grande"/>
          <w:sz w:val="25"/>
          <w:szCs w:val="25"/>
        </w:rPr>
        <w:t xml:space="preserve"> </w:t>
      </w:r>
      <w:hyperlink r:id="rId25" w:history="1">
        <w:r>
          <w:rPr>
            <w:rFonts w:ascii="Lucida Grande" w:hAnsi="Lucida Grande" w:cs="Lucida Grande"/>
            <w:color w:val="285388"/>
            <w:sz w:val="25"/>
            <w:szCs w:val="25"/>
          </w:rPr>
          <w:t>Figure 4.11</w:t>
        </w:r>
      </w:hyperlink>
      <w:r>
        <w:rPr>
          <w:rFonts w:ascii="Lucida Grande" w:hAnsi="Lucida Grande" w:cs="Lucida Grande"/>
          <w:sz w:val="25"/>
          <w:szCs w:val="25"/>
        </w:rPr>
        <w:t xml:space="preserve"> An array is created and one value removed. </w:t>
      </w:r>
    </w:p>
    <w:p w14:paraId="5DC4B8D2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262626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>Remove tofu from the list: </w:t>
      </w:r>
      <w:r>
        <w:rPr>
          <w:rFonts w:ascii="Courier" w:hAnsi="Courier" w:cs="Courier"/>
          <w:color w:val="262626"/>
          <w:sz w:val="25"/>
          <w:szCs w:val="25"/>
        </w:rPr>
        <w:t>groceries.delete('tofu')</w:t>
      </w:r>
    </w:p>
    <w:p w14:paraId="5EF33E5C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puts groceries.inspect</w:t>
      </w:r>
    </w:p>
    <w:p w14:paraId="34AC3121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262626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t>Remove the first and last items (</w:t>
      </w:r>
      <w:hyperlink r:id="rId26" w:history="1">
        <w:r>
          <w:rPr>
            <w:rFonts w:ascii="Lucida Grande" w:hAnsi="Lucida Grande" w:cs="Lucida Grande"/>
            <w:b/>
            <w:bCs/>
            <w:color w:val="285388"/>
            <w:sz w:val="25"/>
            <w:szCs w:val="25"/>
          </w:rPr>
          <w:t>Figure 4.12</w:t>
        </w:r>
      </w:hyperlink>
      <w:r>
        <w:rPr>
          <w:rFonts w:ascii="Lucida Grande" w:hAnsi="Lucida Grande" w:cs="Lucida Grande"/>
          <w:sz w:val="25"/>
          <w:szCs w:val="25"/>
        </w:rPr>
        <w:t>). </w:t>
      </w:r>
      <w:r>
        <w:rPr>
          <w:rFonts w:ascii="Courier" w:hAnsi="Courier" w:cs="Courier"/>
          <w:color w:val="262626"/>
          <w:sz w:val="25"/>
          <w:szCs w:val="25"/>
        </w:rPr>
        <w:t>groceries.pop</w:t>
      </w:r>
    </w:p>
    <w:p w14:paraId="4CE5936F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Courier" w:hAnsi="Courier" w:cs="Courier"/>
          <w:color w:val="262626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groceries.shift</w:t>
      </w:r>
    </w:p>
    <w:p w14:paraId="1E55D800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Courier" w:hAnsi="Courier" w:cs="Courier"/>
          <w:color w:val="262626"/>
          <w:sz w:val="25"/>
          <w:szCs w:val="25"/>
        </w:rPr>
        <w:t>puts groceries.inspect</w:t>
      </w:r>
    </w:p>
    <w:p w14:paraId="5E4C4733" w14:textId="093ECCA9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Lucida Grande" w:hAnsi="Lucida Grande" w:cs="Lucida Grande"/>
          <w:color w:val="285388"/>
          <w:kern w:val="1"/>
          <w:sz w:val="25"/>
          <w:szCs w:val="25"/>
        </w:rPr>
        <w:fldChar w:fldCharType="begin"/>
      </w:r>
      <w:r>
        <w:rPr>
          <w:rFonts w:ascii="Lucida Grande" w:hAnsi="Lucida Grande" w:cs="Lucida Grande"/>
          <w:color w:val="285388"/>
          <w:kern w:val="1"/>
          <w:sz w:val="25"/>
          <w:szCs w:val="25"/>
        </w:rPr>
        <w:instrText>HYPERLINK "javascript:popUp('/content/images/chap4_9780321553850/elementLinks/fig_04-12.jpg')"</w:instrText>
      </w:r>
      <w:r>
        <w:rPr>
          <w:rFonts w:ascii="Lucida Grande" w:hAnsi="Lucida Grande" w:cs="Lucida Grande"/>
          <w:color w:val="285388"/>
          <w:kern w:val="1"/>
          <w:sz w:val="25"/>
          <w:szCs w:val="25"/>
        </w:rPr>
      </w:r>
      <w:r>
        <w:rPr>
          <w:rFonts w:ascii="Lucida Grande" w:hAnsi="Lucida Grande" w:cs="Lucida Grande"/>
          <w:color w:val="285388"/>
          <w:kern w:val="1"/>
          <w:sz w:val="25"/>
          <w:szCs w:val="25"/>
        </w:rPr>
        <w:fldChar w:fldCharType="separate"/>
      </w:r>
      <w:r>
        <w:rPr>
          <w:rFonts w:ascii="Lucida Grande" w:hAnsi="Lucida Grande" w:cs="Lucida Grande"/>
          <w:color w:val="285388"/>
          <w:sz w:val="25"/>
          <w:szCs w:val="25"/>
        </w:rPr>
        <w:t xml:space="preserve">            </w:t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3FC5F27D" wp14:editId="51ECECA1">
            <wp:extent cx="952500" cy="542925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44925" w14:textId="77777777" w:rsidR="00794F6E" w:rsidRDefault="00794F6E" w:rsidP="00794F6E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285388"/>
          <w:kern w:val="1"/>
          <w:sz w:val="25"/>
          <w:szCs w:val="25"/>
        </w:rPr>
        <w:fldChar w:fldCharType="end"/>
      </w:r>
      <w:hyperlink r:id="rId28" w:history="1">
        <w:r>
          <w:rPr>
            <w:rFonts w:ascii="Lucida Grande" w:hAnsi="Lucida Grande" w:cs="Lucida Grande"/>
            <w:color w:val="285388"/>
            <w:sz w:val="25"/>
            <w:szCs w:val="25"/>
          </w:rPr>
          <w:t xml:space="preserve">         </w:t>
        </w:r>
      </w:hyperlink>
      <w:r>
        <w:rPr>
          <w:rFonts w:ascii="Lucida Grande" w:hAnsi="Lucida Grande" w:cs="Lucida Grande"/>
          <w:sz w:val="25"/>
          <w:szCs w:val="25"/>
        </w:rPr>
        <w:t xml:space="preserve"> </w:t>
      </w:r>
      <w:hyperlink r:id="rId29" w:history="1">
        <w:r>
          <w:rPr>
            <w:rFonts w:ascii="Lucida Grande" w:hAnsi="Lucida Grande" w:cs="Lucida Grande"/>
            <w:color w:val="285388"/>
            <w:sz w:val="25"/>
            <w:szCs w:val="25"/>
          </w:rPr>
          <w:t>Figure 4.12</w:t>
        </w:r>
      </w:hyperlink>
      <w:r>
        <w:rPr>
          <w:rFonts w:ascii="Lucida Grande" w:hAnsi="Lucida Grande" w:cs="Lucida Grande"/>
          <w:sz w:val="25"/>
          <w:szCs w:val="25"/>
        </w:rPr>
        <w:t xml:space="preserve"> More array elements are removed using three different methods. </w:t>
      </w:r>
    </w:p>
    <w:p w14:paraId="4F86CD35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Lucida Grande" w:hAnsi="Lucida Grande" w:cs="Lucida Grande"/>
          <w:sz w:val="19"/>
          <w:szCs w:val="19"/>
        </w:rPr>
      </w:pPr>
      <w:hyperlink r:id="rId30" w:history="1">
        <w:r>
          <w:rPr>
            <w:rFonts w:ascii="Lucida Grande" w:hAnsi="Lucida Grande" w:cs="Lucida Grande"/>
            <w:color w:val="535353"/>
            <w:sz w:val="19"/>
            <w:szCs w:val="19"/>
          </w:rPr>
          <w:t>&lt; Back</w:t>
        </w:r>
      </w:hyperlink>
      <w:r>
        <w:rPr>
          <w:rFonts w:ascii="Lucida Grande" w:hAnsi="Lucida Grande" w:cs="Lucida Grande"/>
          <w:sz w:val="19"/>
          <w:szCs w:val="19"/>
        </w:rPr>
        <w:t xml:space="preserve"> </w:t>
      </w:r>
      <w:r>
        <w:rPr>
          <w:rFonts w:ascii="Lucida Grande" w:hAnsi="Lucida Grande" w:cs="Lucida Grande"/>
          <w:b/>
          <w:bCs/>
          <w:sz w:val="19"/>
          <w:szCs w:val="19"/>
        </w:rPr>
        <w:t>Page 4</w:t>
      </w:r>
      <w:r>
        <w:rPr>
          <w:rFonts w:ascii="Lucida Grande" w:hAnsi="Lucida Grande" w:cs="Lucida Grande"/>
          <w:sz w:val="19"/>
          <w:szCs w:val="19"/>
        </w:rPr>
        <w:t xml:space="preserve"> of 8 </w:t>
      </w:r>
      <w:hyperlink r:id="rId31" w:history="1">
        <w:r>
          <w:rPr>
            <w:rFonts w:ascii="Lucida Grande" w:hAnsi="Lucida Grande" w:cs="Lucida Grande"/>
            <w:color w:val="535353"/>
            <w:sz w:val="19"/>
            <w:szCs w:val="19"/>
          </w:rPr>
          <w:t>Next &gt;</w:t>
        </w:r>
      </w:hyperlink>
    </w:p>
    <w:p w14:paraId="017B5003" w14:textId="77777777" w:rsidR="00794F6E" w:rsidRDefault="00794F6E" w:rsidP="00794F6E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2"/>
          <w:szCs w:val="22"/>
        </w:rPr>
      </w:pPr>
      <w:r>
        <w:rPr>
          <w:rFonts w:ascii="Helvetica" w:hAnsi="Helvetica" w:cs="Helvetica"/>
          <w:color w:val="535353"/>
          <w:kern w:val="1"/>
          <w:sz w:val="22"/>
          <w:szCs w:val="22"/>
        </w:rPr>
        <w:tab/>
      </w:r>
      <w:r>
        <w:rPr>
          <w:rFonts w:ascii="Helvetica" w:hAnsi="Helvetica" w:cs="Helvetica"/>
          <w:color w:val="535353"/>
          <w:kern w:val="1"/>
          <w:sz w:val="22"/>
          <w:szCs w:val="22"/>
        </w:rPr>
        <w:tab/>
      </w:r>
      <w:hyperlink r:id="rId32" w:history="1">
        <w:r>
          <w:rPr>
            <w:rFonts w:ascii="Helvetica" w:hAnsi="Helvetica" w:cs="Helvetica"/>
            <w:color w:val="535353"/>
            <w:sz w:val="22"/>
            <w:szCs w:val="22"/>
          </w:rPr>
          <w:t>+</w:t>
        </w:r>
        <w:r>
          <w:rPr>
            <w:rFonts w:ascii="Lucida Grande" w:hAnsi="Lucida Grande" w:cs="Lucida Grande"/>
            <w:color w:val="535353"/>
            <w:sz w:val="22"/>
            <w:szCs w:val="22"/>
          </w:rPr>
          <w:t xml:space="preserve"> Share This</w:t>
        </w:r>
      </w:hyperlink>
      <w:r>
        <w:rPr>
          <w:rFonts w:ascii="Lucida Grande" w:hAnsi="Lucida Grande" w:cs="Lucida Grande"/>
          <w:sz w:val="22"/>
          <w:szCs w:val="22"/>
        </w:rPr>
        <w:t xml:space="preserve"> </w:t>
      </w:r>
      <w:r>
        <w:rPr>
          <w:rFonts w:ascii=".Apple Color Emoji UI" w:eastAsia=".Apple Color Emoji UI" w:hAnsi=".Apple Color Emoji UI" w:cs=".Apple Color Emoji UI"/>
          <w:color w:val="535353"/>
          <w:sz w:val="22"/>
          <w:szCs w:val="22"/>
        </w:rPr>
        <w:t>🔖</w:t>
      </w:r>
      <w:r>
        <w:rPr>
          <w:rFonts w:ascii="Lucida Grande" w:hAnsi="Lucida Grande" w:cs="Lucida Grande"/>
          <w:color w:val="535353"/>
          <w:sz w:val="22"/>
          <w:szCs w:val="22"/>
        </w:rPr>
        <w:t xml:space="preserve"> Save To Your Account</w:t>
      </w:r>
    </w:p>
    <w:p w14:paraId="72B929D3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bCs/>
          <w:sz w:val="34"/>
          <w:szCs w:val="34"/>
        </w:rPr>
      </w:pPr>
      <w:r>
        <w:rPr>
          <w:rFonts w:ascii="Helvetica" w:hAnsi="Helvetica" w:cs="Helvetica"/>
          <w:b/>
          <w:bCs/>
          <w:sz w:val="34"/>
          <w:szCs w:val="34"/>
        </w:rPr>
        <w:t>Related Resources</w:t>
      </w:r>
    </w:p>
    <w:p w14:paraId="44868056" w14:textId="77777777" w:rsidR="00794F6E" w:rsidRDefault="00794F6E" w:rsidP="00794F6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color w:val="285388"/>
          <w:kern w:val="1"/>
          <w:sz w:val="28"/>
          <w:szCs w:val="28"/>
        </w:rPr>
        <w:tab/>
      </w:r>
      <w:r>
        <w:rPr>
          <w:rFonts w:ascii="Lucida Grande" w:hAnsi="Lucida Grande" w:cs="Lucida Grande"/>
          <w:color w:val="285388"/>
          <w:kern w:val="1"/>
          <w:sz w:val="28"/>
          <w:szCs w:val="28"/>
        </w:rPr>
        <w:tab/>
      </w:r>
      <w:r>
        <w:rPr>
          <w:rFonts w:ascii="Lucida Grande" w:hAnsi="Lucida Grande" w:cs="Lucida Grande"/>
          <w:color w:val="285388"/>
          <w:sz w:val="28"/>
          <w:szCs w:val="28"/>
        </w:rPr>
        <w:t>Store</w:t>
      </w:r>
    </w:p>
    <w:p w14:paraId="76F62BD8" w14:textId="77777777" w:rsidR="00794F6E" w:rsidRDefault="00794F6E" w:rsidP="00794F6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color w:val="285388"/>
          <w:kern w:val="1"/>
          <w:sz w:val="28"/>
          <w:szCs w:val="28"/>
        </w:rPr>
        <w:tab/>
      </w:r>
      <w:r>
        <w:rPr>
          <w:rFonts w:ascii="Lucida Grande" w:hAnsi="Lucida Grande" w:cs="Lucida Grande"/>
          <w:color w:val="285388"/>
          <w:kern w:val="1"/>
          <w:sz w:val="28"/>
          <w:szCs w:val="28"/>
        </w:rPr>
        <w:tab/>
      </w:r>
      <w:r>
        <w:rPr>
          <w:rFonts w:ascii="Lucida Grande" w:hAnsi="Lucida Grande" w:cs="Lucida Grande"/>
          <w:color w:val="285388"/>
          <w:sz w:val="28"/>
          <w:szCs w:val="28"/>
        </w:rPr>
        <w:t>Articles</w:t>
      </w:r>
    </w:p>
    <w:p w14:paraId="5CFCFE0B" w14:textId="77777777" w:rsidR="00794F6E" w:rsidRDefault="00794F6E" w:rsidP="00794F6E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8"/>
          <w:szCs w:val="28"/>
        </w:rPr>
      </w:pPr>
      <w:r>
        <w:rPr>
          <w:rFonts w:ascii="Lucida Grande" w:hAnsi="Lucida Grande" w:cs="Lucida Grande"/>
          <w:color w:val="285388"/>
          <w:kern w:val="1"/>
          <w:sz w:val="28"/>
          <w:szCs w:val="28"/>
        </w:rPr>
        <w:tab/>
      </w:r>
      <w:r>
        <w:rPr>
          <w:rFonts w:ascii="Lucida Grande" w:hAnsi="Lucida Grande" w:cs="Lucida Grande"/>
          <w:color w:val="285388"/>
          <w:kern w:val="1"/>
          <w:sz w:val="28"/>
          <w:szCs w:val="28"/>
        </w:rPr>
        <w:tab/>
      </w:r>
      <w:r>
        <w:rPr>
          <w:rFonts w:ascii="Lucida Grande" w:hAnsi="Lucida Grande" w:cs="Lucida Grande"/>
          <w:color w:val="285388"/>
          <w:sz w:val="28"/>
          <w:szCs w:val="28"/>
        </w:rPr>
        <w:t>Blogs</w:t>
      </w:r>
    </w:p>
    <w:p w14:paraId="70AAE082" w14:textId="466D29A5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Lucida Grande" w:hAnsi="Lucida Grande" w:cs="Lucida Grande"/>
          <w:sz w:val="28"/>
          <w:szCs w:val="28"/>
        </w:rPr>
        <w:fldChar w:fldCharType="begin"/>
      </w:r>
      <w:r>
        <w:rPr>
          <w:rFonts w:ascii="Lucida Grande" w:hAnsi="Lucida Grande" w:cs="Lucida Grande"/>
          <w:sz w:val="28"/>
          <w:szCs w:val="28"/>
        </w:rPr>
        <w:instrText>HYPERLINK "http://www.peachpit.com/store/beginners-guide-to-writing-minecraft-plugins-in-javascript-9780133962574?w_ptgrevartcl=A+Beginner%27s+Guide+to+Writing+Minecraft+Plugins+in+JavaScript_2202856"</w:instrText>
      </w:r>
      <w:r>
        <w:rPr>
          <w:rFonts w:ascii="Lucida Grande" w:hAnsi="Lucida Grande" w:cs="Lucida Grande"/>
          <w:sz w:val="28"/>
          <w:szCs w:val="28"/>
        </w:rPr>
      </w:r>
      <w:r>
        <w:rPr>
          <w:rFonts w:ascii="Lucida Grande" w:hAnsi="Lucida Grande" w:cs="Lucida Grande"/>
          <w:sz w:val="28"/>
          <w:szCs w:val="28"/>
        </w:rPr>
        <w:fldChar w:fldCharType="separate"/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27F4749C" wp14:editId="0BE7607C">
            <wp:extent cx="152400" cy="200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3C65F" w14:textId="77777777" w:rsidR="00794F6E" w:rsidRDefault="00794F6E" w:rsidP="00794F6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b/>
          <w:bCs/>
          <w:sz w:val="25"/>
          <w:szCs w:val="25"/>
        </w:rPr>
      </w:pPr>
      <w:r>
        <w:rPr>
          <w:rFonts w:ascii="Lucida Grande" w:hAnsi="Lucida Grande" w:cs="Lucida Grande"/>
          <w:sz w:val="28"/>
          <w:szCs w:val="28"/>
        </w:rPr>
        <w:fldChar w:fldCharType="end"/>
      </w:r>
      <w:r>
        <w:rPr>
          <w:rFonts w:ascii="Lucida Grande" w:hAnsi="Lucida Grande" w:cs="Lucida Grande"/>
          <w:b/>
          <w:bCs/>
          <w:color w:val="285388"/>
          <w:kern w:val="1"/>
          <w:sz w:val="25"/>
          <w:szCs w:val="25"/>
        </w:rPr>
        <w:tab/>
      </w:r>
      <w:r>
        <w:rPr>
          <w:rFonts w:ascii="Lucida Grande" w:hAnsi="Lucida Grande" w:cs="Lucida Grande"/>
          <w:b/>
          <w:bCs/>
          <w:color w:val="285388"/>
          <w:kern w:val="1"/>
          <w:sz w:val="25"/>
          <w:szCs w:val="25"/>
        </w:rPr>
        <w:tab/>
      </w:r>
      <w:hyperlink r:id="rId34" w:history="1">
        <w:r>
          <w:rPr>
            <w:rFonts w:ascii="Lucida Grande" w:hAnsi="Lucida Grande" w:cs="Lucida Grande"/>
            <w:b/>
            <w:bCs/>
            <w:color w:val="285388"/>
            <w:sz w:val="25"/>
            <w:szCs w:val="25"/>
          </w:rPr>
          <w:t>A Beginner's Guide to Writing Minecraft Plugins in JavaScript</w:t>
        </w:r>
      </w:hyperlink>
    </w:p>
    <w:p w14:paraId="028E2121" w14:textId="77777777" w:rsidR="00794F6E" w:rsidRDefault="00794F6E" w:rsidP="00794F6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5A5C5F"/>
          <w:sz w:val="23"/>
          <w:szCs w:val="23"/>
        </w:rPr>
      </w:pPr>
      <w:r>
        <w:rPr>
          <w:rFonts w:ascii="Lucida Grande" w:hAnsi="Lucida Grande" w:cs="Lucida Grande"/>
          <w:color w:val="5A5C5F"/>
          <w:kern w:val="1"/>
          <w:sz w:val="23"/>
          <w:szCs w:val="23"/>
        </w:rPr>
        <w:tab/>
      </w:r>
      <w:r>
        <w:rPr>
          <w:rFonts w:ascii="Lucida Grande" w:hAnsi="Lucida Grande" w:cs="Lucida Grande"/>
          <w:color w:val="5A5C5F"/>
          <w:kern w:val="1"/>
          <w:sz w:val="23"/>
          <w:szCs w:val="23"/>
        </w:rPr>
        <w:tab/>
      </w:r>
      <w:r>
        <w:rPr>
          <w:rFonts w:ascii="Lucida Grande" w:hAnsi="Lucida Grande" w:cs="Lucida Grande"/>
          <w:color w:val="5A5C5F"/>
          <w:sz w:val="23"/>
          <w:szCs w:val="23"/>
        </w:rPr>
        <w:t xml:space="preserve">By </w:t>
      </w:r>
      <w:hyperlink r:id="rId35" w:history="1">
        <w:r>
          <w:rPr>
            <w:rFonts w:ascii="Lucida Grande" w:hAnsi="Lucida Grande" w:cs="Lucida Grande"/>
            <w:color w:val="5A5C5F"/>
            <w:sz w:val="23"/>
            <w:szCs w:val="23"/>
          </w:rPr>
          <w:t>Walter Higgins</w:t>
        </w:r>
      </w:hyperlink>
    </w:p>
    <w:p w14:paraId="219990B5" w14:textId="77777777" w:rsidR="00794F6E" w:rsidRDefault="00794F6E" w:rsidP="00794F6E">
      <w:pPr>
        <w:widowControl w:val="0"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sz w:val="25"/>
          <w:szCs w:val="25"/>
        </w:rPr>
        <w:t>eBook (Watermarked) $19.19</w:t>
      </w:r>
    </w:p>
    <w:p w14:paraId="1B513F8F" w14:textId="6183FAFE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fldChar w:fldCharType="begin"/>
      </w:r>
      <w:r>
        <w:rPr>
          <w:rFonts w:ascii="Lucida Grande" w:hAnsi="Lucida Grande" w:cs="Lucida Grande"/>
          <w:sz w:val="25"/>
          <w:szCs w:val="25"/>
        </w:rPr>
        <w:instrText>HYPERLINK "http://www.peachpit.com/store/express-yourself-with-javascript-learn-by-video-lessons-9780133950007?w_ptgrevartcl=Express+Yourself+with+JavaScript%3a+Learn+by+Video%3a+Lessons+that+take+you+beyond+the+basics_2244334"</w:instrText>
      </w:r>
      <w:r>
        <w:rPr>
          <w:rFonts w:ascii="Lucida Grande" w:hAnsi="Lucida Grande" w:cs="Lucida Grande"/>
          <w:sz w:val="25"/>
          <w:szCs w:val="25"/>
        </w:rPr>
      </w:r>
      <w:r>
        <w:rPr>
          <w:rFonts w:ascii="Lucida Grande" w:hAnsi="Lucida Grande" w:cs="Lucida Grande"/>
          <w:sz w:val="25"/>
          <w:szCs w:val="25"/>
        </w:rPr>
        <w:fldChar w:fldCharType="separate"/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682A5E49" wp14:editId="4796067E">
            <wp:extent cx="647700" cy="676275"/>
            <wp:effectExtent l="0" t="0" r="1270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063A" w14:textId="77777777" w:rsidR="00794F6E" w:rsidRDefault="00794F6E" w:rsidP="00794F6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b/>
          <w:bCs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fldChar w:fldCharType="end"/>
      </w:r>
      <w:r>
        <w:rPr>
          <w:rFonts w:ascii="Lucida Grande" w:hAnsi="Lucida Grande" w:cs="Lucida Grande"/>
          <w:b/>
          <w:bCs/>
          <w:color w:val="285388"/>
          <w:kern w:val="1"/>
          <w:sz w:val="25"/>
          <w:szCs w:val="25"/>
        </w:rPr>
        <w:tab/>
      </w:r>
      <w:r>
        <w:rPr>
          <w:rFonts w:ascii="Lucida Grande" w:hAnsi="Lucida Grande" w:cs="Lucida Grande"/>
          <w:b/>
          <w:bCs/>
          <w:color w:val="285388"/>
          <w:kern w:val="1"/>
          <w:sz w:val="25"/>
          <w:szCs w:val="25"/>
        </w:rPr>
        <w:tab/>
      </w:r>
      <w:hyperlink r:id="rId37" w:history="1">
        <w:r>
          <w:rPr>
            <w:rFonts w:ascii="Lucida Grande" w:hAnsi="Lucida Grande" w:cs="Lucida Grande"/>
            <w:b/>
            <w:bCs/>
            <w:color w:val="285388"/>
            <w:sz w:val="25"/>
            <w:szCs w:val="25"/>
          </w:rPr>
          <w:t>Express Yourself with JavaScript: Learn by Video: Lessons that take you beyond the basics</w:t>
        </w:r>
      </w:hyperlink>
    </w:p>
    <w:p w14:paraId="76FB982A" w14:textId="77777777" w:rsidR="00794F6E" w:rsidRDefault="00794F6E" w:rsidP="00794F6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5A5C5F"/>
          <w:sz w:val="23"/>
          <w:szCs w:val="23"/>
        </w:rPr>
      </w:pPr>
      <w:r>
        <w:rPr>
          <w:rFonts w:ascii="Lucida Grande" w:hAnsi="Lucida Grande" w:cs="Lucida Grande"/>
          <w:color w:val="5A5C5F"/>
          <w:kern w:val="1"/>
          <w:sz w:val="23"/>
          <w:szCs w:val="23"/>
        </w:rPr>
        <w:tab/>
      </w:r>
      <w:r>
        <w:rPr>
          <w:rFonts w:ascii="Lucida Grande" w:hAnsi="Lucida Grande" w:cs="Lucida Grande"/>
          <w:color w:val="5A5C5F"/>
          <w:kern w:val="1"/>
          <w:sz w:val="23"/>
          <w:szCs w:val="23"/>
        </w:rPr>
        <w:tab/>
      </w:r>
      <w:r>
        <w:rPr>
          <w:rFonts w:ascii="Lucida Grande" w:hAnsi="Lucida Grande" w:cs="Lucida Grande"/>
          <w:color w:val="5A5C5F"/>
          <w:sz w:val="23"/>
          <w:szCs w:val="23"/>
        </w:rPr>
        <w:t xml:space="preserve">By </w:t>
      </w:r>
      <w:hyperlink r:id="rId38" w:history="1">
        <w:r>
          <w:rPr>
            <w:rFonts w:ascii="Lucida Grande" w:hAnsi="Lucida Grande" w:cs="Lucida Grande"/>
            <w:color w:val="5A5C5F"/>
            <w:sz w:val="23"/>
            <w:szCs w:val="23"/>
          </w:rPr>
          <w:t>Ben Jaffe</w:t>
        </w:r>
      </w:hyperlink>
    </w:p>
    <w:p w14:paraId="2D096CD5" w14:textId="77777777" w:rsidR="00794F6E" w:rsidRDefault="00794F6E" w:rsidP="00794F6E">
      <w:pPr>
        <w:widowControl w:val="0"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sz w:val="25"/>
          <w:szCs w:val="25"/>
        </w:rPr>
        <w:t>DVD $63.99</w:t>
      </w:r>
    </w:p>
    <w:p w14:paraId="5DA0FEAB" w14:textId="32CA2DE1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285388"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fldChar w:fldCharType="begin"/>
      </w:r>
      <w:r>
        <w:rPr>
          <w:rFonts w:ascii="Lucida Grande" w:hAnsi="Lucida Grande" w:cs="Lucida Grande"/>
          <w:sz w:val="25"/>
          <w:szCs w:val="25"/>
        </w:rPr>
        <w:instrText>HYPERLINK "http://www.peachpit.com/store/express-yourself-with-javascript-learn-by-video-lessons-9780133950328?w_ptgrevartcl=Express+Yourself+with+JavaScript%3a+Learn+by+Video%3a+Lessons+that+take+you+beyond+the+basics_2244121"</w:instrText>
      </w:r>
      <w:r>
        <w:rPr>
          <w:rFonts w:ascii="Lucida Grande" w:hAnsi="Lucida Grande" w:cs="Lucida Grande"/>
          <w:sz w:val="25"/>
          <w:szCs w:val="25"/>
        </w:rPr>
      </w:r>
      <w:r>
        <w:rPr>
          <w:rFonts w:ascii="Lucida Grande" w:hAnsi="Lucida Grande" w:cs="Lucida Grande"/>
          <w:sz w:val="25"/>
          <w:szCs w:val="25"/>
        </w:rPr>
        <w:fldChar w:fldCharType="separate"/>
      </w:r>
      <w:r>
        <w:rPr>
          <w:rFonts w:ascii="Lucida Grande" w:hAnsi="Lucida Grande" w:cs="Lucida Grande"/>
          <w:noProof/>
          <w:color w:val="285388"/>
          <w:sz w:val="25"/>
          <w:szCs w:val="25"/>
        </w:rPr>
        <w:drawing>
          <wp:inline distT="0" distB="0" distL="0" distR="0" wp14:anchorId="3C6FF9A6" wp14:editId="7FD53E76">
            <wp:extent cx="647700" cy="914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6D76B" w14:textId="77777777" w:rsidR="00794F6E" w:rsidRDefault="00794F6E" w:rsidP="00794F6E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b/>
          <w:bCs/>
          <w:sz w:val="25"/>
          <w:szCs w:val="25"/>
        </w:rPr>
      </w:pPr>
      <w:r>
        <w:rPr>
          <w:rFonts w:ascii="Lucida Grande" w:hAnsi="Lucida Grande" w:cs="Lucida Grande"/>
          <w:sz w:val="25"/>
          <w:szCs w:val="25"/>
        </w:rPr>
        <w:fldChar w:fldCharType="end"/>
      </w:r>
      <w:r>
        <w:rPr>
          <w:rFonts w:ascii="Lucida Grande" w:hAnsi="Lucida Grande" w:cs="Lucida Grande"/>
          <w:b/>
          <w:bCs/>
          <w:color w:val="285388"/>
          <w:kern w:val="1"/>
          <w:sz w:val="25"/>
          <w:szCs w:val="25"/>
        </w:rPr>
        <w:tab/>
      </w:r>
      <w:r>
        <w:rPr>
          <w:rFonts w:ascii="Lucida Grande" w:hAnsi="Lucida Grande" w:cs="Lucida Grande"/>
          <w:b/>
          <w:bCs/>
          <w:color w:val="285388"/>
          <w:kern w:val="1"/>
          <w:sz w:val="25"/>
          <w:szCs w:val="25"/>
        </w:rPr>
        <w:tab/>
      </w:r>
      <w:hyperlink r:id="rId40" w:history="1">
        <w:r>
          <w:rPr>
            <w:rFonts w:ascii="Lucida Grande" w:hAnsi="Lucida Grande" w:cs="Lucida Grande"/>
            <w:b/>
            <w:bCs/>
            <w:color w:val="285388"/>
            <w:sz w:val="25"/>
            <w:szCs w:val="25"/>
          </w:rPr>
          <w:t>Express Yourself with JavaScript: Learn by Video: Lessons that take you beyond the basics</w:t>
        </w:r>
      </w:hyperlink>
    </w:p>
    <w:p w14:paraId="1292C990" w14:textId="77777777" w:rsidR="00794F6E" w:rsidRDefault="00794F6E" w:rsidP="00794F6E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color w:val="5A5C5F"/>
          <w:sz w:val="23"/>
          <w:szCs w:val="23"/>
        </w:rPr>
      </w:pPr>
      <w:r>
        <w:rPr>
          <w:rFonts w:ascii="Lucida Grande" w:hAnsi="Lucida Grande" w:cs="Lucida Grande"/>
          <w:color w:val="5A5C5F"/>
          <w:kern w:val="1"/>
          <w:sz w:val="23"/>
          <w:szCs w:val="23"/>
        </w:rPr>
        <w:tab/>
      </w:r>
      <w:r>
        <w:rPr>
          <w:rFonts w:ascii="Lucida Grande" w:hAnsi="Lucida Grande" w:cs="Lucida Grande"/>
          <w:color w:val="5A5C5F"/>
          <w:kern w:val="1"/>
          <w:sz w:val="23"/>
          <w:szCs w:val="23"/>
        </w:rPr>
        <w:tab/>
      </w:r>
      <w:r>
        <w:rPr>
          <w:rFonts w:ascii="Lucida Grande" w:hAnsi="Lucida Grande" w:cs="Lucida Grande"/>
          <w:color w:val="5A5C5F"/>
          <w:sz w:val="23"/>
          <w:szCs w:val="23"/>
        </w:rPr>
        <w:t xml:space="preserve">By </w:t>
      </w:r>
      <w:hyperlink r:id="rId41" w:history="1">
        <w:r>
          <w:rPr>
            <w:rFonts w:ascii="Lucida Grande" w:hAnsi="Lucida Grande" w:cs="Lucida Grande"/>
            <w:color w:val="5A5C5F"/>
            <w:sz w:val="23"/>
            <w:szCs w:val="23"/>
          </w:rPr>
          <w:t>Ben Jaffe</w:t>
        </w:r>
      </w:hyperlink>
    </w:p>
    <w:p w14:paraId="244B5ACD" w14:textId="77777777" w:rsidR="00794F6E" w:rsidRDefault="00794F6E" w:rsidP="00794F6E">
      <w:pPr>
        <w:widowControl w:val="0"/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kern w:val="1"/>
          <w:sz w:val="25"/>
          <w:szCs w:val="25"/>
        </w:rPr>
        <w:tab/>
      </w:r>
      <w:r>
        <w:rPr>
          <w:rFonts w:ascii="Lucida Grande" w:hAnsi="Lucida Grande" w:cs="Lucida Grande"/>
          <w:sz w:val="25"/>
          <w:szCs w:val="25"/>
        </w:rPr>
        <w:t>Online Video $63.99</w:t>
      </w:r>
    </w:p>
    <w:p w14:paraId="79E73ADE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Lucida Grande" w:hAnsi="Lucida Grande" w:cs="Lucida Grande"/>
          <w:sz w:val="25"/>
          <w:szCs w:val="25"/>
        </w:rPr>
      </w:pPr>
      <w:hyperlink r:id="rId42" w:history="1">
        <w:r>
          <w:rPr>
            <w:rFonts w:ascii="Lucida Grande" w:hAnsi="Lucida Grande" w:cs="Lucida Grande"/>
            <w:color w:val="285388"/>
            <w:sz w:val="25"/>
            <w:szCs w:val="25"/>
          </w:rPr>
          <w:t>See All Related Store Items</w:t>
        </w:r>
      </w:hyperlink>
    </w:p>
    <w:p w14:paraId="36CA5308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393F4B"/>
          <w:sz w:val="25"/>
          <w:szCs w:val="25"/>
        </w:rPr>
      </w:pPr>
    </w:p>
    <w:p w14:paraId="0AE02177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Lucida Grande" w:hAnsi="Lucida Grande" w:cs="Lucida Grande"/>
          <w:sz w:val="22"/>
          <w:szCs w:val="22"/>
        </w:rPr>
      </w:pPr>
      <w:r>
        <w:rPr>
          <w:rFonts w:ascii="SimSun" w:eastAsia="SimSun" w:hAnsi="SimSun" w:cs="SimSun"/>
          <w:color w:val="B13A1A"/>
          <w:sz w:val="22"/>
          <w:szCs w:val="22"/>
        </w:rPr>
        <w:t></w:t>
      </w:r>
      <w:r>
        <w:rPr>
          <w:rFonts w:ascii="Lucida Grande" w:hAnsi="Lucida Grande" w:cs="Lucida Grande"/>
          <w:sz w:val="22"/>
          <w:szCs w:val="22"/>
        </w:rPr>
        <w:t xml:space="preserve"> </w:t>
      </w:r>
      <w:hyperlink r:id="rId43" w:history="1">
        <w:r>
          <w:rPr>
            <w:rFonts w:ascii="Lucida Grande" w:hAnsi="Lucida Grande" w:cs="Lucida Grande"/>
            <w:color w:val="393F4B"/>
            <w:sz w:val="22"/>
            <w:szCs w:val="22"/>
          </w:rPr>
          <w:t>View Your Cart</w:t>
        </w:r>
      </w:hyperlink>
    </w:p>
    <w:p w14:paraId="5370979D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Lucida Grande" w:hAnsi="Lucida Grande" w:cs="Lucida Grande"/>
          <w:color w:val="393F4B"/>
          <w:sz w:val="22"/>
          <w:szCs w:val="22"/>
        </w:rPr>
      </w:pPr>
      <w:hyperlink r:id="rId44" w:history="1">
        <w:r>
          <w:rPr>
            <w:rFonts w:ascii="Lucida Grande" w:hAnsi="Lucida Grande" w:cs="Lucida Grande"/>
            <w:color w:val="393F4B"/>
            <w:sz w:val="22"/>
            <w:szCs w:val="22"/>
          </w:rPr>
          <w:t>ACCOUNT SIGN IN</w:t>
        </w:r>
      </w:hyperlink>
    </w:p>
    <w:p w14:paraId="21754385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Helvetica Neue" w:hAnsi="Helvetica Neue" w:cs="Helvetica Neue"/>
          <w:color w:val="646464"/>
          <w:sz w:val="22"/>
          <w:szCs w:val="22"/>
        </w:rPr>
      </w:pPr>
      <w:r>
        <w:rPr>
          <w:rFonts w:ascii="Helvetica Neue" w:hAnsi="Helvetica Neue" w:cs="Helvetica Neue"/>
          <w:color w:val="646464"/>
          <w:sz w:val="22"/>
          <w:szCs w:val="22"/>
        </w:rPr>
        <w:t>Search</w:t>
      </w:r>
    </w:p>
    <w:p w14:paraId="2AAC04DB" w14:textId="77777777" w:rsidR="00794F6E" w:rsidRDefault="00794F6E" w:rsidP="00794F6E">
      <w:pPr>
        <w:widowControl w:val="0"/>
        <w:autoSpaceDE w:val="0"/>
        <w:autoSpaceDN w:val="0"/>
        <w:adjustRightInd w:val="0"/>
        <w:jc w:val="right"/>
        <w:rPr>
          <w:rFonts w:ascii="Helvetica" w:hAnsi="Helvetica" w:cs="Helvetica"/>
          <w:color w:val="FFFFFF"/>
          <w:sz w:val="22"/>
          <w:szCs w:val="22"/>
        </w:rPr>
      </w:pPr>
    </w:p>
    <w:p w14:paraId="24432099" w14:textId="77777777" w:rsidR="00794F6E" w:rsidRDefault="00794F6E" w:rsidP="00794F6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hyperlink r:id="rId45" w:history="1">
        <w:r>
          <w:rPr>
            <w:rFonts w:ascii="Helvetica" w:hAnsi="Helvetica" w:cs="Helvetica"/>
            <w:color w:val="FFFFFF"/>
            <w:sz w:val="33"/>
            <w:szCs w:val="33"/>
          </w:rPr>
          <w:t>Topics</w:t>
        </w:r>
      </w:hyperlink>
    </w:p>
    <w:p w14:paraId="3E465BA8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46" w:history="1">
        <w:r>
          <w:rPr>
            <w:rFonts w:ascii="Lucida Grande" w:hAnsi="Lucida Grande" w:cs="Lucida Grande"/>
            <w:color w:val="393F4B"/>
            <w:sz w:val="22"/>
            <w:szCs w:val="22"/>
          </w:rPr>
          <w:t>ADOBE PHOTOSHOP</w:t>
        </w:r>
      </w:hyperlink>
    </w:p>
    <w:p w14:paraId="2C372036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47" w:history="1">
        <w:r>
          <w:rPr>
            <w:rFonts w:ascii="Lucida Grande" w:hAnsi="Lucida Grande" w:cs="Lucida Grande"/>
            <w:color w:val="393F4B"/>
            <w:sz w:val="22"/>
            <w:szCs w:val="22"/>
          </w:rPr>
          <w:t>APPLE</w:t>
        </w:r>
      </w:hyperlink>
    </w:p>
    <w:p w14:paraId="59DB8BD6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48" w:history="1">
        <w:r>
          <w:rPr>
            <w:rFonts w:ascii="Lucida Grande" w:hAnsi="Lucida Grande" w:cs="Lucida Grande"/>
            <w:color w:val="393F4B"/>
            <w:sz w:val="22"/>
            <w:szCs w:val="22"/>
          </w:rPr>
          <w:t>DESIGN</w:t>
        </w:r>
      </w:hyperlink>
    </w:p>
    <w:p w14:paraId="569070E0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49" w:history="1">
        <w:r>
          <w:rPr>
            <w:rFonts w:ascii="Lucida Grande" w:hAnsi="Lucida Grande" w:cs="Lucida Grande"/>
            <w:color w:val="393F4B"/>
            <w:sz w:val="22"/>
            <w:szCs w:val="22"/>
          </w:rPr>
          <w:t>DIGITAL PHOTOGRAPHY</w:t>
        </w:r>
      </w:hyperlink>
    </w:p>
    <w:p w14:paraId="7E471CEF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0" w:history="1">
        <w:r>
          <w:rPr>
            <w:rFonts w:ascii="Lucida Grande" w:hAnsi="Lucida Grande" w:cs="Lucida Grande"/>
            <w:color w:val="393F4B"/>
            <w:sz w:val="22"/>
            <w:szCs w:val="22"/>
          </w:rPr>
          <w:t>DIGITAL VIDEO</w:t>
        </w:r>
      </w:hyperlink>
    </w:p>
    <w:p w14:paraId="092DFBAE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1" w:history="1">
        <w:r>
          <w:rPr>
            <w:rFonts w:ascii="Lucida Grande" w:hAnsi="Lucida Grande" w:cs="Lucida Grande"/>
            <w:color w:val="393F4B"/>
            <w:sz w:val="22"/>
            <w:szCs w:val="22"/>
          </w:rPr>
          <w:t>GADGETS</w:t>
        </w:r>
      </w:hyperlink>
    </w:p>
    <w:p w14:paraId="441D099E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2" w:history="1">
        <w:r>
          <w:rPr>
            <w:rFonts w:ascii="Lucida Grande" w:hAnsi="Lucida Grande" w:cs="Lucida Grande"/>
            <w:color w:val="393F4B"/>
            <w:sz w:val="22"/>
            <w:szCs w:val="22"/>
          </w:rPr>
          <w:t>PRODUCTIVITY</w:t>
        </w:r>
      </w:hyperlink>
    </w:p>
    <w:p w14:paraId="2906D036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3" w:history="1">
        <w:r>
          <w:rPr>
            <w:rFonts w:ascii="Lucida Grande" w:hAnsi="Lucida Grande" w:cs="Lucida Grande"/>
            <w:color w:val="393F4B"/>
            <w:sz w:val="22"/>
            <w:szCs w:val="22"/>
          </w:rPr>
          <w:t xml:space="preserve">WEB DESIGN &amp; DEVELOPMENT </w:t>
        </w:r>
      </w:hyperlink>
    </w:p>
    <w:p w14:paraId="056E6AFB" w14:textId="77777777" w:rsidR="00794F6E" w:rsidRDefault="00794F6E" w:rsidP="00794F6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hyperlink r:id="rId54" w:history="1">
        <w:r>
          <w:rPr>
            <w:rFonts w:ascii="Helvetica" w:hAnsi="Helvetica" w:cs="Helvetica"/>
            <w:color w:val="FFFFFF"/>
            <w:sz w:val="33"/>
            <w:szCs w:val="33"/>
          </w:rPr>
          <w:t>Store</w:t>
        </w:r>
      </w:hyperlink>
    </w:p>
    <w:p w14:paraId="780ADDF8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5" w:history="1">
        <w:r>
          <w:rPr>
            <w:rFonts w:ascii="Lucida Grande" w:hAnsi="Lucida Grande" w:cs="Lucida Grande"/>
            <w:color w:val="393F4B"/>
            <w:sz w:val="22"/>
            <w:szCs w:val="22"/>
          </w:rPr>
          <w:t>BOOKS</w:t>
        </w:r>
      </w:hyperlink>
    </w:p>
    <w:p w14:paraId="53F27B8A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6" w:history="1">
        <w:r>
          <w:rPr>
            <w:rFonts w:ascii="Lucida Grande" w:hAnsi="Lucida Grande" w:cs="Lucida Grande"/>
            <w:color w:val="393F4B"/>
            <w:sz w:val="22"/>
            <w:szCs w:val="22"/>
          </w:rPr>
          <w:t>EBOOKS</w:t>
        </w:r>
      </w:hyperlink>
    </w:p>
    <w:p w14:paraId="187A2E22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7" w:history="1">
        <w:r>
          <w:rPr>
            <w:rFonts w:ascii="Lucida Grande" w:hAnsi="Lucida Grande" w:cs="Lucida Grande"/>
            <w:color w:val="393F4B"/>
            <w:sz w:val="22"/>
            <w:szCs w:val="22"/>
          </w:rPr>
          <w:t>VIDEO</w:t>
        </w:r>
      </w:hyperlink>
    </w:p>
    <w:p w14:paraId="22488F64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58" w:history="1">
        <w:r>
          <w:rPr>
            <w:rFonts w:ascii="Lucida Grande" w:hAnsi="Lucida Grande" w:cs="Lucida Grande"/>
            <w:color w:val="393F4B"/>
            <w:sz w:val="22"/>
            <w:szCs w:val="22"/>
          </w:rPr>
          <w:t>WEB EDITIONS</w:t>
        </w:r>
      </w:hyperlink>
    </w:p>
    <w:p w14:paraId="54B1BC47" w14:textId="77777777" w:rsidR="00794F6E" w:rsidRDefault="00794F6E" w:rsidP="00794F6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hyperlink r:id="rId59" w:history="1">
        <w:r>
          <w:rPr>
            <w:rFonts w:ascii="Helvetica" w:hAnsi="Helvetica" w:cs="Helvetica"/>
            <w:color w:val="FFFFFF"/>
            <w:sz w:val="33"/>
            <w:szCs w:val="33"/>
          </w:rPr>
          <w:t>Authors</w:t>
        </w:r>
      </w:hyperlink>
    </w:p>
    <w:p w14:paraId="4190DE8A" w14:textId="77777777" w:rsidR="00794F6E" w:rsidRDefault="00794F6E" w:rsidP="00794F6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hyperlink r:id="rId60" w:history="1">
        <w:r>
          <w:rPr>
            <w:rFonts w:ascii="Helvetica" w:hAnsi="Helvetica" w:cs="Helvetica"/>
            <w:color w:val="FFFFFF"/>
            <w:sz w:val="33"/>
            <w:szCs w:val="33"/>
          </w:rPr>
          <w:t>Safari</w:t>
        </w:r>
      </w:hyperlink>
    </w:p>
    <w:p w14:paraId="6DB61970" w14:textId="77777777" w:rsidR="00794F6E" w:rsidRDefault="00794F6E" w:rsidP="00794F6E">
      <w:pPr>
        <w:widowControl w:val="0"/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Lucida Grande" w:hAnsi="Lucida Grande" w:cs="Lucida Grande"/>
          <w:sz w:val="25"/>
          <w:szCs w:val="25"/>
        </w:rPr>
      </w:pP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r>
        <w:rPr>
          <w:rFonts w:ascii="Helvetica" w:hAnsi="Helvetica" w:cs="Helvetica"/>
          <w:color w:val="FFFFFF"/>
          <w:kern w:val="1"/>
          <w:sz w:val="33"/>
          <w:szCs w:val="33"/>
        </w:rPr>
        <w:tab/>
      </w:r>
      <w:hyperlink r:id="rId61" w:history="1">
        <w:r>
          <w:rPr>
            <w:rFonts w:ascii="Helvetica" w:hAnsi="Helvetica" w:cs="Helvetica"/>
            <w:color w:val="FFFFFF"/>
            <w:sz w:val="33"/>
            <w:szCs w:val="33"/>
          </w:rPr>
          <w:t>Explore</w:t>
        </w:r>
      </w:hyperlink>
    </w:p>
    <w:p w14:paraId="7DFADE90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2" w:history="1">
        <w:r>
          <w:rPr>
            <w:rFonts w:ascii="Lucida Grande" w:hAnsi="Lucida Grande" w:cs="Lucida Grande"/>
            <w:color w:val="393F4B"/>
            <w:sz w:val="22"/>
            <w:szCs w:val="22"/>
          </w:rPr>
          <w:t>ABOUT US</w:t>
        </w:r>
      </w:hyperlink>
    </w:p>
    <w:p w14:paraId="1C392457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3" w:history="1">
        <w:r>
          <w:rPr>
            <w:rFonts w:ascii="Lucida Grande" w:hAnsi="Lucida Grande" w:cs="Lucida Grande"/>
            <w:color w:val="393F4B"/>
            <w:sz w:val="22"/>
            <w:szCs w:val="22"/>
          </w:rPr>
          <w:t>ACADEMIC RESOURCES</w:t>
        </w:r>
      </w:hyperlink>
    </w:p>
    <w:p w14:paraId="5733D1FB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4" w:history="1">
        <w:r>
          <w:rPr>
            <w:rFonts w:ascii="Lucida Grande" w:hAnsi="Lucida Grande" w:cs="Lucida Grande"/>
            <w:color w:val="393F4B"/>
            <w:sz w:val="22"/>
            <w:szCs w:val="22"/>
          </w:rPr>
          <w:t>AFFILIATES</w:t>
        </w:r>
      </w:hyperlink>
    </w:p>
    <w:p w14:paraId="7A0B62BF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5" w:history="1">
        <w:r>
          <w:rPr>
            <w:rFonts w:ascii="Lucida Grande" w:hAnsi="Lucida Grande" w:cs="Lucida Grande"/>
            <w:color w:val="393F4B"/>
            <w:sz w:val="22"/>
            <w:szCs w:val="22"/>
          </w:rPr>
          <w:t>ARTICLES</w:t>
        </w:r>
      </w:hyperlink>
    </w:p>
    <w:p w14:paraId="21D82E0D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6" w:history="1">
        <w:r>
          <w:rPr>
            <w:rFonts w:ascii="Lucida Grande" w:hAnsi="Lucida Grande" w:cs="Lucida Grande"/>
            <w:color w:val="393F4B"/>
            <w:sz w:val="22"/>
            <w:szCs w:val="22"/>
          </w:rPr>
          <w:t>BLOGS</w:t>
        </w:r>
      </w:hyperlink>
    </w:p>
    <w:p w14:paraId="7D6B7B84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7" w:history="1">
        <w:r>
          <w:rPr>
            <w:rFonts w:ascii="Lucida Grande" w:hAnsi="Lucida Grande" w:cs="Lucida Grande"/>
            <w:color w:val="393F4B"/>
            <w:sz w:val="22"/>
            <w:szCs w:val="22"/>
          </w:rPr>
          <w:t>NEWSLETTERS</w:t>
        </w:r>
      </w:hyperlink>
    </w:p>
    <w:p w14:paraId="1F6E6C25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8" w:history="1">
        <w:r>
          <w:rPr>
            <w:rFonts w:ascii="Lucida Grande" w:hAnsi="Lucida Grande" w:cs="Lucida Grande"/>
            <w:color w:val="393F4B"/>
            <w:sz w:val="22"/>
            <w:szCs w:val="22"/>
          </w:rPr>
          <w:t>PRESS</w:t>
        </w:r>
      </w:hyperlink>
    </w:p>
    <w:p w14:paraId="6A377E36" w14:textId="77777777" w:rsidR="00794F6E" w:rsidRDefault="00794F6E" w:rsidP="00794F6E">
      <w:pPr>
        <w:widowControl w:val="0"/>
        <w:numPr>
          <w:ilvl w:val="1"/>
          <w:numId w:val="10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rPr>
          <w:rFonts w:ascii="Lucida Grande" w:hAnsi="Lucida Grande" w:cs="Lucida Grande"/>
          <w:sz w:val="25"/>
          <w:szCs w:val="25"/>
        </w:rPr>
      </w:pP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r>
        <w:rPr>
          <w:rFonts w:ascii="Lucida Grande" w:hAnsi="Lucida Grande" w:cs="Lucida Grande"/>
          <w:color w:val="393F4B"/>
          <w:kern w:val="1"/>
          <w:sz w:val="22"/>
          <w:szCs w:val="22"/>
        </w:rPr>
        <w:tab/>
      </w:r>
      <w:hyperlink r:id="rId69" w:history="1">
        <w:r>
          <w:rPr>
            <w:rFonts w:ascii="Lucida Grande" w:hAnsi="Lucida Grande" w:cs="Lucida Grande"/>
            <w:color w:val="393F4B"/>
            <w:sz w:val="22"/>
            <w:szCs w:val="22"/>
          </w:rPr>
          <w:t>USER GROUPS</w:t>
        </w:r>
      </w:hyperlink>
    </w:p>
    <w:p w14:paraId="6DF1D55A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0" w:history="1">
        <w:r>
          <w:rPr>
            <w:rFonts w:ascii="Lucida Grande" w:hAnsi="Lucida Grande" w:cs="Lucida Grande"/>
            <w:sz w:val="23"/>
            <w:szCs w:val="23"/>
          </w:rPr>
          <w:t>About</w:t>
        </w:r>
      </w:hyperlink>
    </w:p>
    <w:p w14:paraId="7192C192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1" w:history="1">
        <w:r>
          <w:rPr>
            <w:rFonts w:ascii="Lucida Grande" w:hAnsi="Lucida Grande" w:cs="Lucida Grande"/>
            <w:sz w:val="23"/>
            <w:szCs w:val="23"/>
          </w:rPr>
          <w:t>Affiliates</w:t>
        </w:r>
      </w:hyperlink>
    </w:p>
    <w:p w14:paraId="26190330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2" w:history="1">
        <w:r>
          <w:rPr>
            <w:rFonts w:ascii="Lucida Grande" w:hAnsi="Lucida Grande" w:cs="Lucida Grande"/>
            <w:sz w:val="23"/>
            <w:szCs w:val="23"/>
          </w:rPr>
          <w:t>Contact Us</w:t>
        </w:r>
      </w:hyperlink>
    </w:p>
    <w:p w14:paraId="289C19BD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3" w:history="1">
        <w:r>
          <w:rPr>
            <w:rFonts w:ascii="Lucida Grande" w:hAnsi="Lucida Grande" w:cs="Lucida Grande"/>
            <w:sz w:val="23"/>
            <w:szCs w:val="23"/>
          </w:rPr>
          <w:t>Jobs</w:t>
        </w:r>
      </w:hyperlink>
    </w:p>
    <w:p w14:paraId="07941E36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4" w:history="1">
        <w:r>
          <w:rPr>
            <w:rFonts w:ascii="Lucida Grande" w:hAnsi="Lucida Grande" w:cs="Lucida Grande"/>
            <w:sz w:val="23"/>
            <w:szCs w:val="23"/>
          </w:rPr>
          <w:t>Legal Notice</w:t>
        </w:r>
      </w:hyperlink>
    </w:p>
    <w:p w14:paraId="5857BA15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5" w:history="1">
        <w:r>
          <w:rPr>
            <w:rFonts w:ascii="Lucida Grande" w:hAnsi="Lucida Grande" w:cs="Lucida Grande"/>
            <w:sz w:val="23"/>
            <w:szCs w:val="23"/>
          </w:rPr>
          <w:t>Privacy Policy</w:t>
        </w:r>
      </w:hyperlink>
    </w:p>
    <w:p w14:paraId="388AA7DF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6" w:history="1">
        <w:r>
          <w:rPr>
            <w:rFonts w:ascii="Lucida Grande" w:hAnsi="Lucida Grande" w:cs="Lucida Grande"/>
            <w:sz w:val="23"/>
            <w:szCs w:val="23"/>
          </w:rPr>
          <w:t>Press</w:t>
        </w:r>
      </w:hyperlink>
    </w:p>
    <w:p w14:paraId="3A56F399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7" w:history="1">
        <w:r>
          <w:rPr>
            <w:rFonts w:ascii="Lucida Grande" w:hAnsi="Lucida Grande" w:cs="Lucida Grande"/>
            <w:sz w:val="23"/>
            <w:szCs w:val="23"/>
          </w:rPr>
          <w:t>Promotions</w:t>
        </w:r>
      </w:hyperlink>
    </w:p>
    <w:p w14:paraId="34CC0967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8" w:history="1">
        <w:r>
          <w:rPr>
            <w:rFonts w:ascii="Lucida Grande" w:hAnsi="Lucida Grande" w:cs="Lucida Grande"/>
            <w:sz w:val="23"/>
            <w:szCs w:val="23"/>
          </w:rPr>
          <w:t>Site Map</w:t>
        </w:r>
      </w:hyperlink>
    </w:p>
    <w:p w14:paraId="12917F93" w14:textId="77777777" w:rsidR="00794F6E" w:rsidRDefault="00794F6E" w:rsidP="00794F6E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30"/>
        <w:ind w:right="230" w:hanging="72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kern w:val="1"/>
          <w:sz w:val="23"/>
          <w:szCs w:val="23"/>
        </w:rPr>
        <w:tab/>
      </w:r>
      <w:r>
        <w:rPr>
          <w:rFonts w:ascii="Lucida Grande" w:hAnsi="Lucida Grande" w:cs="Lucida Grande"/>
          <w:kern w:val="1"/>
          <w:sz w:val="23"/>
          <w:szCs w:val="23"/>
        </w:rPr>
        <w:tab/>
      </w:r>
      <w:hyperlink r:id="rId79" w:history="1">
        <w:r>
          <w:rPr>
            <w:rFonts w:ascii="Lucida Grande" w:hAnsi="Lucida Grande" w:cs="Lucida Grande"/>
            <w:sz w:val="23"/>
            <w:szCs w:val="23"/>
          </w:rPr>
          <w:t>Write for Us</w:t>
        </w:r>
      </w:hyperlink>
    </w:p>
    <w:p w14:paraId="72D7E4FE" w14:textId="77777777" w:rsidR="00794F6E" w:rsidRDefault="00794F6E" w:rsidP="00794F6E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sz w:val="23"/>
          <w:szCs w:val="23"/>
        </w:rPr>
        <w:t>© 2017 Pearson Education, Peachpit. All rights reserved.</w:t>
      </w:r>
    </w:p>
    <w:p w14:paraId="5F78E61F" w14:textId="77777777" w:rsidR="00794F6E" w:rsidRDefault="00794F6E" w:rsidP="00794F6E">
      <w:pPr>
        <w:widowControl w:val="0"/>
        <w:autoSpaceDE w:val="0"/>
        <w:autoSpaceDN w:val="0"/>
        <w:adjustRightInd w:val="0"/>
        <w:jc w:val="center"/>
        <w:rPr>
          <w:rFonts w:ascii="Lucida Grande" w:hAnsi="Lucida Grande" w:cs="Lucida Grande"/>
          <w:sz w:val="23"/>
          <w:szCs w:val="23"/>
        </w:rPr>
      </w:pPr>
      <w:r>
        <w:rPr>
          <w:rFonts w:ascii="Lucida Grande" w:hAnsi="Lucida Grande" w:cs="Lucida Grande"/>
          <w:sz w:val="23"/>
          <w:szCs w:val="23"/>
        </w:rPr>
        <w:t>1301 Sansome Street, San Francisco, CA 94111</w:t>
      </w:r>
    </w:p>
    <w:p w14:paraId="3C212B39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</w:p>
    <w:p w14:paraId="5F83FC20" w14:textId="77777777" w:rsidR="00794F6E" w:rsidRDefault="00794F6E" w:rsidP="00794F6E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sz w:val="25"/>
          <w:szCs w:val="25"/>
        </w:rPr>
      </w:pPr>
    </w:p>
    <w:p w14:paraId="27A436C7" w14:textId="77777777" w:rsidR="00794F6E" w:rsidRPr="001D1969" w:rsidRDefault="00794F6E">
      <w:pPr>
        <w:rPr>
          <w:lang w:val="en-CA"/>
        </w:rPr>
      </w:pPr>
      <w:bookmarkStart w:id="0" w:name="_GoBack"/>
      <w:bookmarkEnd w:id="0"/>
    </w:p>
    <w:sectPr w:rsidR="00794F6E" w:rsidRPr="001D1969" w:rsidSect="00D60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bullet"/>
      <w:lvlText w:val=""/>
      <w:lvlJc w:val="left"/>
      <w:pPr>
        <w:ind w:left="720" w:hanging="360"/>
      </w:pPr>
    </w:lvl>
    <w:lvl w:ilvl="1" w:tplc="00000386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3E9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969"/>
    <w:rsid w:val="001D1969"/>
    <w:rsid w:val="00794F6E"/>
    <w:rsid w:val="0099295E"/>
    <w:rsid w:val="00D60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37A9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eachpit.com/articles/article.aspx?p=1278994&amp;seqNum=7" TargetMode="External"/><Relationship Id="rId14" Type="http://schemas.openxmlformats.org/officeDocument/2006/relationships/hyperlink" Target="http://www.peachpit.com/articles/article.aspx?p=1278994&amp;seqNum=8" TargetMode="External"/><Relationship Id="rId15" Type="http://schemas.openxmlformats.org/officeDocument/2006/relationships/hyperlink" Target="http://www.peachpit.com/articles/printerfriendly/1278994" TargetMode="External"/><Relationship Id="rId16" Type="http://schemas.openxmlformats.org/officeDocument/2006/relationships/hyperlink" Target="http://www.addthis.com/bookmark.php" TargetMode="External"/><Relationship Id="rId17" Type="http://schemas.openxmlformats.org/officeDocument/2006/relationships/hyperlink" Target="http://www.peachpit.com/articles/article.aspx?p=1278994&amp;seqNum=3" TargetMode="External"/><Relationship Id="rId18" Type="http://schemas.openxmlformats.org/officeDocument/2006/relationships/hyperlink" Target="http://www.peachpit.com/articles/article.aspx?p=1278994&amp;seqNum=5" TargetMode="External"/><Relationship Id="rId19" Type="http://schemas.openxmlformats.org/officeDocument/2006/relationships/image" Target="media/image2.jpeg"/><Relationship Id="rId63" Type="http://schemas.openxmlformats.org/officeDocument/2006/relationships/hyperlink" Target="http://www.peachpit.com/academics/" TargetMode="External"/><Relationship Id="rId64" Type="http://schemas.openxmlformats.org/officeDocument/2006/relationships/hyperlink" Target="http://www.peachpit.com/affiliates/" TargetMode="External"/><Relationship Id="rId65" Type="http://schemas.openxmlformats.org/officeDocument/2006/relationships/hyperlink" Target="http://www.peachpit.com/articles/" TargetMode="External"/><Relationship Id="rId66" Type="http://schemas.openxmlformats.org/officeDocument/2006/relationships/hyperlink" Target="http://www.peachpit.com/blogs/" TargetMode="External"/><Relationship Id="rId67" Type="http://schemas.openxmlformats.org/officeDocument/2006/relationships/hyperlink" Target="http://www.peachpit.com/newsletters/" TargetMode="External"/><Relationship Id="rId68" Type="http://schemas.openxmlformats.org/officeDocument/2006/relationships/hyperlink" Target="http://www.peachpit.com/press/" TargetMode="External"/><Relationship Id="rId69" Type="http://schemas.openxmlformats.org/officeDocument/2006/relationships/hyperlink" Target="http://www.peachpit.com/user_groups/" TargetMode="External"/><Relationship Id="rId50" Type="http://schemas.openxmlformats.org/officeDocument/2006/relationships/hyperlink" Target="http://www.peachpit.com/topics/topic.aspx?st=61439" TargetMode="External"/><Relationship Id="rId51" Type="http://schemas.openxmlformats.org/officeDocument/2006/relationships/hyperlink" Target="http://www.peachpit.com/topics/topic.aspx?st=61440" TargetMode="External"/><Relationship Id="rId52" Type="http://schemas.openxmlformats.org/officeDocument/2006/relationships/hyperlink" Target="http://www.peachpit.com/topics/topic.aspx?st=61441" TargetMode="External"/><Relationship Id="rId53" Type="http://schemas.openxmlformats.org/officeDocument/2006/relationships/hyperlink" Target="http://www.peachpit.com/topics/topic.aspx?st=61442" TargetMode="External"/><Relationship Id="rId54" Type="http://schemas.openxmlformats.org/officeDocument/2006/relationships/hyperlink" Target="http://www.peachpit.com/store/" TargetMode="External"/><Relationship Id="rId55" Type="http://schemas.openxmlformats.org/officeDocument/2006/relationships/hyperlink" Target="http://www.peachpit.com/store/browse/books" TargetMode="External"/><Relationship Id="rId56" Type="http://schemas.openxmlformats.org/officeDocument/2006/relationships/hyperlink" Target="http://www.peachpit.com/store/browse/ebooks" TargetMode="External"/><Relationship Id="rId57" Type="http://schemas.openxmlformats.org/officeDocument/2006/relationships/hyperlink" Target="http://www.peachpit.com/store/browse/video" TargetMode="External"/><Relationship Id="rId58" Type="http://schemas.openxmlformats.org/officeDocument/2006/relationships/hyperlink" Target="http://www.peachpit.com/store/browse/web-editions" TargetMode="External"/><Relationship Id="rId59" Type="http://schemas.openxmlformats.org/officeDocument/2006/relationships/hyperlink" Target="http://www.peachpit.com/authors/" TargetMode="External"/><Relationship Id="rId40" Type="http://schemas.openxmlformats.org/officeDocument/2006/relationships/hyperlink" Target="http://www.peachpit.com/store/express-yourself-with-javascript-learn-by-video-lessons-9780133950328" TargetMode="External"/><Relationship Id="rId41" Type="http://schemas.openxmlformats.org/officeDocument/2006/relationships/hyperlink" Target="http://www.peachpit.com/authors/bio/a55b6081-a0dd-4be2-94a3-77eb00b05281" TargetMode="External"/><Relationship Id="rId42" Type="http://schemas.openxmlformats.org/officeDocument/2006/relationships/hyperlink" Target="http://www.peachpit.com/store/index.aspx?st=60990" TargetMode="External"/><Relationship Id="rId43" Type="http://schemas.openxmlformats.org/officeDocument/2006/relationships/hyperlink" Target="https://memberservices.informit.com/cart/buy.aspx?partner=52" TargetMode="External"/><Relationship Id="rId44" Type="http://schemas.openxmlformats.org/officeDocument/2006/relationships/hyperlink" Target="https://memberservices.informit.com/my_account/login.aspx?partner=52" TargetMode="External"/><Relationship Id="rId45" Type="http://schemas.openxmlformats.org/officeDocument/2006/relationships/hyperlink" Target="http://www.peachpit.com/topics/" TargetMode="External"/><Relationship Id="rId46" Type="http://schemas.openxmlformats.org/officeDocument/2006/relationships/hyperlink" Target="http://www.peachpit.com/topics/topic.aspx?st=61435" TargetMode="External"/><Relationship Id="rId47" Type="http://schemas.openxmlformats.org/officeDocument/2006/relationships/hyperlink" Target="http://www.peachpit.com/topics/topic.aspx?st=61436" TargetMode="External"/><Relationship Id="rId48" Type="http://schemas.openxmlformats.org/officeDocument/2006/relationships/hyperlink" Target="http://www.peachpit.com/topics/topic.aspx?st=61437" TargetMode="External"/><Relationship Id="rId49" Type="http://schemas.openxmlformats.org/officeDocument/2006/relationships/hyperlink" Target="http://www.peachpit.com/topics/topic.aspx?st=61438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eachpit.com/articles/article.aspx?p=127899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peachpit.com/authors/bio/2a14d669-06f6-48cf-a5b8-907169808b9f" TargetMode="External"/><Relationship Id="rId8" Type="http://schemas.openxmlformats.org/officeDocument/2006/relationships/hyperlink" Target="http://www.peachpit.com/articles/article.aspx?p=1278994" TargetMode="External"/><Relationship Id="rId9" Type="http://schemas.openxmlformats.org/officeDocument/2006/relationships/hyperlink" Target="http://www.peachpit.com/articles/article.aspx?p=1278994&amp;seqNum=2" TargetMode="External"/><Relationship Id="rId30" Type="http://schemas.openxmlformats.org/officeDocument/2006/relationships/hyperlink" Target="http://www.peachpit.com/articles/article.aspx?p=1278994&amp;seqNum=3" TargetMode="External"/><Relationship Id="rId31" Type="http://schemas.openxmlformats.org/officeDocument/2006/relationships/hyperlink" Target="http://www.peachpit.com/articles/article.aspx?p=1278994&amp;seqNum=5" TargetMode="External"/><Relationship Id="rId32" Type="http://schemas.openxmlformats.org/officeDocument/2006/relationships/hyperlink" Target="http://www.addthis.com/bookmark.php" TargetMode="External"/><Relationship Id="rId33" Type="http://schemas.openxmlformats.org/officeDocument/2006/relationships/image" Target="media/image5.jpeg"/><Relationship Id="rId34" Type="http://schemas.openxmlformats.org/officeDocument/2006/relationships/hyperlink" Target="http://www.peachpit.com/store/beginners-guide-to-writing-minecraft-plugins-in-javascript-9780133962574" TargetMode="External"/><Relationship Id="rId35" Type="http://schemas.openxmlformats.org/officeDocument/2006/relationships/hyperlink" Target="http://www.peachpit.com/authors/bio/000f494a-adb5-4910-b439-2aad95408843" TargetMode="External"/><Relationship Id="rId36" Type="http://schemas.openxmlformats.org/officeDocument/2006/relationships/image" Target="media/image6.jpeg"/><Relationship Id="rId37" Type="http://schemas.openxmlformats.org/officeDocument/2006/relationships/hyperlink" Target="http://www.peachpit.com/store/express-yourself-with-javascript-learn-by-video-lessons-9780133950007" TargetMode="External"/><Relationship Id="rId38" Type="http://schemas.openxmlformats.org/officeDocument/2006/relationships/hyperlink" Target="http://www.peachpit.com/authors/bio/a55b6081-a0dd-4be2-94a3-77eb00b05281" TargetMode="External"/><Relationship Id="rId39" Type="http://schemas.openxmlformats.org/officeDocument/2006/relationships/image" Target="media/image7.jpeg"/><Relationship Id="rId80" Type="http://schemas.openxmlformats.org/officeDocument/2006/relationships/fontTable" Target="fontTable.xml"/><Relationship Id="rId81" Type="http://schemas.openxmlformats.org/officeDocument/2006/relationships/theme" Target="theme/theme1.xml"/><Relationship Id="rId70" Type="http://schemas.openxmlformats.org/officeDocument/2006/relationships/hyperlink" Target="http://www.peachpit.com/about/" TargetMode="External"/><Relationship Id="rId71" Type="http://schemas.openxmlformats.org/officeDocument/2006/relationships/hyperlink" Target="http://www.peachpit.com/affiliates/" TargetMode="External"/><Relationship Id="rId72" Type="http://schemas.openxmlformats.org/officeDocument/2006/relationships/hyperlink" Target="http://www.peachpit.com/about/contact_us/" TargetMode="External"/><Relationship Id="rId20" Type="http://schemas.openxmlformats.org/officeDocument/2006/relationships/hyperlink" Target="http://www.peachpit.com/store/ruby-visual-quickstart-guide-9780321553850?w_ptgrevartcl=Arrays%2c+Ranges%2c+and+Hashes+in+Ruby_1278994" TargetMode="External"/><Relationship Id="rId21" Type="http://schemas.openxmlformats.org/officeDocument/2006/relationships/hyperlink" Target="http://www.peachpit.com/buy.aspx?isbn=9780321553850&amp;w_ptgrevartcl=Arrays%2c+Ranges%2c+and+Hashes+in+Ruby_1278994" TargetMode="External"/><Relationship Id="rId22" Type="http://schemas.openxmlformats.org/officeDocument/2006/relationships/hyperlink" Target="javascript:popUp('/content/images/chap4_9780321553850/elementLinks/fig_04-11.jpg')" TargetMode="External"/><Relationship Id="rId23" Type="http://schemas.openxmlformats.org/officeDocument/2006/relationships/image" Target="media/image3.jpeg"/><Relationship Id="rId24" Type="http://schemas.openxmlformats.org/officeDocument/2006/relationships/hyperlink" Target="javascript:popUp('/content/images/chap4_9780321553850/elementLinks/fig_04-11.jpg')" TargetMode="External"/><Relationship Id="rId25" Type="http://schemas.openxmlformats.org/officeDocument/2006/relationships/hyperlink" Target="javascript:popUp('/content/images/chap4_9780321553850/elementLinks/fig_04-11.jpg')" TargetMode="External"/><Relationship Id="rId26" Type="http://schemas.openxmlformats.org/officeDocument/2006/relationships/hyperlink" Target="javascript:popUp('/content/images/chap4_9780321553850/elementLinks/fig_04-12.jpg')" TargetMode="External"/><Relationship Id="rId27" Type="http://schemas.openxmlformats.org/officeDocument/2006/relationships/image" Target="media/image4.jpeg"/><Relationship Id="rId28" Type="http://schemas.openxmlformats.org/officeDocument/2006/relationships/hyperlink" Target="javascript:popUp('/content/images/chap4_9780321553850/elementLinks/fig_04-12.jpg')" TargetMode="External"/><Relationship Id="rId29" Type="http://schemas.openxmlformats.org/officeDocument/2006/relationships/hyperlink" Target="javascript:popUp('/content/images/chap4_9780321553850/elementLinks/fig_04-12.jpg')" TargetMode="External"/><Relationship Id="rId73" Type="http://schemas.openxmlformats.org/officeDocument/2006/relationships/hyperlink" Target="http://www.peachpit.com/about/jobs.aspx" TargetMode="External"/><Relationship Id="rId74" Type="http://schemas.openxmlformats.org/officeDocument/2006/relationships/hyperlink" Target="http://www.peachpit.com/about/legal.aspx" TargetMode="External"/><Relationship Id="rId75" Type="http://schemas.openxmlformats.org/officeDocument/2006/relationships/hyperlink" Target="http://www.peachpit.com/about/privacy.aspx" TargetMode="External"/><Relationship Id="rId76" Type="http://schemas.openxmlformats.org/officeDocument/2006/relationships/hyperlink" Target="http://www.peachpit.com/press/" TargetMode="External"/><Relationship Id="rId77" Type="http://schemas.openxmlformats.org/officeDocument/2006/relationships/hyperlink" Target="http://www.peachpit.com/promotions/" TargetMode="External"/><Relationship Id="rId78" Type="http://schemas.openxmlformats.org/officeDocument/2006/relationships/hyperlink" Target="http://www.peachpit.com/site_map/" TargetMode="External"/><Relationship Id="rId79" Type="http://schemas.openxmlformats.org/officeDocument/2006/relationships/hyperlink" Target="http://www.peachpit.com/about/write_for_us.aspx" TargetMode="External"/><Relationship Id="rId60" Type="http://schemas.openxmlformats.org/officeDocument/2006/relationships/hyperlink" Target="https://www.safaribooksonline.com/?utm_source=peachpit&amp;utm_medium=referral&amp;utm_campaign=publisher&amp;utm_content=global+top+nav" TargetMode="External"/><Relationship Id="rId61" Type="http://schemas.openxmlformats.org/officeDocument/2006/relationships/hyperlink" Target="http://www.peachpit.com/explore/" TargetMode="External"/><Relationship Id="rId62" Type="http://schemas.openxmlformats.org/officeDocument/2006/relationships/hyperlink" Target="http://www.peachpit.com/about/" TargetMode="External"/><Relationship Id="rId10" Type="http://schemas.openxmlformats.org/officeDocument/2006/relationships/hyperlink" Target="http://www.peachpit.com/articles/article.aspx?p=1278994&amp;seqNum=3" TargetMode="External"/><Relationship Id="rId11" Type="http://schemas.openxmlformats.org/officeDocument/2006/relationships/hyperlink" Target="http://www.peachpit.com/articles/article.aspx?p=1278994&amp;seqNum=5" TargetMode="External"/><Relationship Id="rId12" Type="http://schemas.openxmlformats.org/officeDocument/2006/relationships/hyperlink" Target="http://www.peachpit.com/articles/article.aspx?p=1278994&amp;seqNum=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1434</Words>
  <Characters>8177</Characters>
  <Application>Microsoft Macintosh Word</Application>
  <DocSecurity>0</DocSecurity>
  <Lines>68</Lines>
  <Paragraphs>19</Paragraphs>
  <ScaleCrop>false</ScaleCrop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HOward</dc:creator>
  <cp:keywords/>
  <dc:description/>
  <cp:lastModifiedBy>Richard HOward</cp:lastModifiedBy>
  <cp:revision>2</cp:revision>
  <dcterms:created xsi:type="dcterms:W3CDTF">2017-09-21T21:21:00Z</dcterms:created>
  <dcterms:modified xsi:type="dcterms:W3CDTF">2017-09-21T21:22:00Z</dcterms:modified>
</cp:coreProperties>
</file>